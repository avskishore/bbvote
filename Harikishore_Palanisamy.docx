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B78E4" w14:textId="77777777" w:rsidR="00F4534F" w:rsidRPr="00C16C75" w:rsidRDefault="004A78DE" w:rsidP="00963F59">
      <w:pPr>
        <w:pStyle w:val="EXPERIENCEheader"/>
        <w:spacing w:before="0" w:after="120"/>
        <w:rPr>
          <w:rFonts w:ascii="Calibri" w:hAnsi="Calibri" w:cs="Calibri"/>
          <w:sz w:val="28"/>
          <w:szCs w:val="28"/>
        </w:rPr>
      </w:pPr>
      <w:r>
        <w:rPr>
          <w:rFonts w:ascii="Calibri" w:hAnsi="Calibri" w:cs="Calibri"/>
          <w:sz w:val="28"/>
          <w:szCs w:val="28"/>
        </w:rPr>
        <w:t xml:space="preserve">Professional </w:t>
      </w:r>
      <w:r w:rsidR="00F4534F" w:rsidRPr="00C16C75">
        <w:rPr>
          <w:rFonts w:ascii="Calibri" w:hAnsi="Calibri" w:cs="Calibri"/>
          <w:sz w:val="28"/>
          <w:szCs w:val="28"/>
        </w:rPr>
        <w:t>Summary</w:t>
      </w:r>
    </w:p>
    <w:p w14:paraId="5C6988CF" w14:textId="33BB2F2C" w:rsidR="001E06F0" w:rsidRPr="000971D4" w:rsidRDefault="001E06F0" w:rsidP="000A6592">
      <w:pPr>
        <w:pStyle w:val="Title"/>
        <w:suppressAutoHyphens w:val="0"/>
        <w:jc w:val="both"/>
        <w:rPr>
          <w:rFonts w:ascii="Calibri" w:hAnsi="Calibri" w:cs="Calibri"/>
          <w:iCs/>
          <w:sz w:val="22"/>
          <w:szCs w:val="22"/>
          <w:lang w:val="en-IN"/>
        </w:rPr>
      </w:pPr>
      <w:r w:rsidRPr="005F61FC">
        <w:rPr>
          <w:rFonts w:ascii="Calibri" w:hAnsi="Calibri" w:cs="Calibri"/>
          <w:iCs/>
          <w:sz w:val="22"/>
          <w:szCs w:val="22"/>
        </w:rPr>
        <w:t>Havin</w:t>
      </w:r>
      <w:r>
        <w:rPr>
          <w:rFonts w:ascii="Calibri" w:hAnsi="Calibri" w:cs="Calibri"/>
          <w:iCs/>
          <w:sz w:val="22"/>
          <w:szCs w:val="22"/>
        </w:rPr>
        <w:t xml:space="preserve">g </w:t>
      </w:r>
      <w:r w:rsidR="00C00608">
        <w:rPr>
          <w:rFonts w:ascii="Calibri" w:hAnsi="Calibri" w:cs="Calibri"/>
          <w:iCs/>
          <w:sz w:val="22"/>
          <w:szCs w:val="22"/>
          <w:lang w:val="en-US"/>
        </w:rPr>
        <w:t>9</w:t>
      </w:r>
      <w:r w:rsidR="00E416C6">
        <w:rPr>
          <w:rFonts w:ascii="Calibri" w:hAnsi="Calibri" w:cs="Calibri"/>
          <w:iCs/>
          <w:sz w:val="22"/>
          <w:szCs w:val="22"/>
          <w:lang w:val="en-US"/>
        </w:rPr>
        <w:t>.10</w:t>
      </w:r>
      <w:r>
        <w:rPr>
          <w:rFonts w:ascii="Calibri" w:hAnsi="Calibri" w:cs="Calibri"/>
          <w:iCs/>
          <w:sz w:val="22"/>
          <w:szCs w:val="22"/>
        </w:rPr>
        <w:t xml:space="preserve"> years of </w:t>
      </w:r>
      <w:r w:rsidR="00B83119">
        <w:rPr>
          <w:rFonts w:ascii="Calibri" w:hAnsi="Calibri" w:cs="Calibri"/>
          <w:iCs/>
          <w:sz w:val="22"/>
          <w:szCs w:val="22"/>
          <w:lang w:val="en-US"/>
        </w:rPr>
        <w:t>E</w:t>
      </w:r>
      <w:proofErr w:type="spellStart"/>
      <w:r w:rsidR="00B83119">
        <w:rPr>
          <w:rFonts w:ascii="Calibri" w:hAnsi="Calibri" w:cs="Calibri"/>
          <w:iCs/>
          <w:sz w:val="22"/>
          <w:szCs w:val="22"/>
        </w:rPr>
        <w:t>xperience</w:t>
      </w:r>
      <w:proofErr w:type="spellEnd"/>
      <w:r>
        <w:rPr>
          <w:rFonts w:ascii="Calibri" w:hAnsi="Calibri" w:cs="Calibri"/>
          <w:iCs/>
          <w:sz w:val="22"/>
          <w:szCs w:val="22"/>
        </w:rPr>
        <w:t xml:space="preserve"> in software industry </w:t>
      </w:r>
      <w:r w:rsidR="000971D4">
        <w:rPr>
          <w:rFonts w:ascii="Calibri" w:hAnsi="Calibri" w:cs="Calibri"/>
          <w:iCs/>
          <w:sz w:val="22"/>
          <w:szCs w:val="22"/>
          <w:lang w:val="en-IN"/>
        </w:rPr>
        <w:t xml:space="preserve">and Currently </w:t>
      </w:r>
      <w:r w:rsidR="005C600F">
        <w:rPr>
          <w:rFonts w:ascii="Calibri" w:hAnsi="Calibri" w:cs="Calibri"/>
          <w:iCs/>
          <w:sz w:val="22"/>
          <w:szCs w:val="22"/>
          <w:lang w:val="en-US"/>
        </w:rPr>
        <w:t>work</w:t>
      </w:r>
      <w:r w:rsidR="003C76A7">
        <w:rPr>
          <w:rFonts w:ascii="Calibri" w:hAnsi="Calibri" w:cs="Calibri"/>
          <w:iCs/>
          <w:sz w:val="22"/>
          <w:szCs w:val="22"/>
          <w:lang w:val="en-US"/>
        </w:rPr>
        <w:t>ing</w:t>
      </w:r>
      <w:r w:rsidR="005C600F">
        <w:rPr>
          <w:rFonts w:ascii="Calibri" w:hAnsi="Calibri" w:cs="Calibri"/>
          <w:iCs/>
          <w:sz w:val="22"/>
          <w:szCs w:val="22"/>
          <w:lang w:val="en-US"/>
        </w:rPr>
        <w:t xml:space="preserve"> </w:t>
      </w:r>
      <w:r>
        <w:rPr>
          <w:rFonts w:ascii="Calibri" w:hAnsi="Calibri" w:cs="Calibri"/>
          <w:iCs/>
          <w:sz w:val="22"/>
          <w:szCs w:val="22"/>
        </w:rPr>
        <w:t>as a</w:t>
      </w:r>
      <w:r w:rsidR="00C00608">
        <w:rPr>
          <w:rFonts w:ascii="Calibri" w:hAnsi="Calibri" w:cs="Calibri"/>
          <w:iCs/>
          <w:sz w:val="22"/>
          <w:szCs w:val="22"/>
          <w:lang w:val="en-US"/>
        </w:rPr>
        <w:t xml:space="preserve"> Tech Lead</w:t>
      </w:r>
      <w:r w:rsidR="003C76A7">
        <w:rPr>
          <w:rFonts w:ascii="Calibri" w:hAnsi="Calibri" w:cs="Calibri"/>
          <w:sz w:val="22"/>
        </w:rPr>
        <w:t xml:space="preserve"> </w:t>
      </w:r>
      <w:r w:rsidR="000971D4">
        <w:rPr>
          <w:rFonts w:ascii="Calibri" w:hAnsi="Calibri" w:cs="Calibri"/>
          <w:sz w:val="22"/>
          <w:lang w:val="en-IN"/>
        </w:rPr>
        <w:t xml:space="preserve">at </w:t>
      </w:r>
      <w:r w:rsidR="00C00608">
        <w:rPr>
          <w:rFonts w:ascii="Calibri" w:hAnsi="Calibri" w:cs="Calibri"/>
          <w:sz w:val="22"/>
          <w:lang w:val="en-IN"/>
        </w:rPr>
        <w:t>Tech Mahindra Ltd</w:t>
      </w:r>
      <w:r w:rsidR="000971D4">
        <w:rPr>
          <w:rFonts w:ascii="Calibri" w:hAnsi="Calibri" w:cs="Calibri"/>
          <w:sz w:val="22"/>
          <w:lang w:val="en-IN"/>
        </w:rPr>
        <w:t>.</w:t>
      </w:r>
    </w:p>
    <w:p w14:paraId="57B26010" w14:textId="77777777" w:rsidR="00F907D8" w:rsidRPr="00F907D8" w:rsidRDefault="00F907D8" w:rsidP="00F907D8">
      <w:pPr>
        <w:pStyle w:val="Subtitle"/>
      </w:pPr>
    </w:p>
    <w:p w14:paraId="7391762A" w14:textId="77777777" w:rsidR="00854A61" w:rsidRDefault="00BF1227" w:rsidP="00854A61">
      <w:pPr>
        <w:pStyle w:val="ListParagraph"/>
        <w:numPr>
          <w:ilvl w:val="0"/>
          <w:numId w:val="30"/>
        </w:numPr>
        <w:jc w:val="both"/>
        <w:rPr>
          <w:rFonts w:ascii="Calibri" w:hAnsi="Calibri" w:cs="Calibri"/>
          <w:sz w:val="22"/>
          <w:szCs w:val="22"/>
        </w:rPr>
      </w:pPr>
      <w:r w:rsidRPr="00854A61">
        <w:rPr>
          <w:rFonts w:ascii="Calibri" w:hAnsi="Calibri" w:cs="Calibri"/>
          <w:sz w:val="22"/>
          <w:szCs w:val="22"/>
        </w:rPr>
        <w:t xml:space="preserve">Extensive experience in </w:t>
      </w:r>
      <w:r w:rsidR="00CE1389" w:rsidRPr="00854A61">
        <w:rPr>
          <w:rFonts w:ascii="Calibri" w:hAnsi="Calibri" w:cs="Calibri"/>
          <w:sz w:val="22"/>
          <w:szCs w:val="22"/>
        </w:rPr>
        <w:t>experience in Build &amp; Deployment, Continuous Integration &amp; Continuous Delivery, Containerization, Configuration management, Creating and Managing Infrastructure in Azure/AWS</w:t>
      </w:r>
    </w:p>
    <w:p w14:paraId="637AB636" w14:textId="77777777" w:rsidR="00854A61" w:rsidRDefault="00D0083A" w:rsidP="00854A61">
      <w:pPr>
        <w:pStyle w:val="ListParagraph"/>
        <w:numPr>
          <w:ilvl w:val="0"/>
          <w:numId w:val="30"/>
        </w:numPr>
        <w:jc w:val="both"/>
        <w:rPr>
          <w:rFonts w:ascii="Calibri" w:hAnsi="Calibri" w:cs="Calibri"/>
          <w:sz w:val="22"/>
          <w:szCs w:val="22"/>
        </w:rPr>
      </w:pPr>
      <w:r w:rsidRPr="00854A61">
        <w:rPr>
          <w:rFonts w:ascii="Calibri" w:hAnsi="Calibri" w:cs="Calibri"/>
          <w:sz w:val="22"/>
          <w:szCs w:val="22"/>
        </w:rPr>
        <w:t>Experience in container architecture, container orchestration using Docker and Kubernetes AKS/EKS</w:t>
      </w:r>
      <w:r w:rsidR="00854A61">
        <w:rPr>
          <w:rFonts w:ascii="Calibri" w:hAnsi="Calibri" w:cs="Calibri"/>
          <w:sz w:val="22"/>
          <w:szCs w:val="22"/>
        </w:rPr>
        <w:t>.</w:t>
      </w:r>
    </w:p>
    <w:p w14:paraId="39E32E52" w14:textId="77777777" w:rsidR="00854A61" w:rsidRDefault="00C76A01" w:rsidP="00854A61">
      <w:pPr>
        <w:pStyle w:val="ListParagraph"/>
        <w:numPr>
          <w:ilvl w:val="0"/>
          <w:numId w:val="30"/>
        </w:numPr>
        <w:jc w:val="both"/>
        <w:rPr>
          <w:rFonts w:ascii="Calibri" w:hAnsi="Calibri" w:cs="Calibri"/>
          <w:sz w:val="22"/>
          <w:szCs w:val="22"/>
        </w:rPr>
      </w:pPr>
      <w:r w:rsidRPr="00854A61">
        <w:rPr>
          <w:rFonts w:ascii="Calibri" w:hAnsi="Calibri" w:cs="Calibri"/>
          <w:sz w:val="22"/>
          <w:szCs w:val="22"/>
        </w:rPr>
        <w:t>Experience in Infrastructure as Code (</w:t>
      </w:r>
      <w:proofErr w:type="spellStart"/>
      <w:r w:rsidRPr="00854A61">
        <w:rPr>
          <w:rFonts w:ascii="Calibri" w:hAnsi="Calibri" w:cs="Calibri"/>
          <w:sz w:val="22"/>
          <w:szCs w:val="22"/>
        </w:rPr>
        <w:t>IaC</w:t>
      </w:r>
      <w:proofErr w:type="spellEnd"/>
      <w:r w:rsidRPr="00854A61">
        <w:rPr>
          <w:rFonts w:ascii="Calibri" w:hAnsi="Calibri" w:cs="Calibri"/>
          <w:sz w:val="22"/>
          <w:szCs w:val="22"/>
        </w:rPr>
        <w:t xml:space="preserve">) and managing and provisioning of </w:t>
      </w:r>
      <w:r w:rsidR="002D0DD5" w:rsidRPr="00854A61">
        <w:rPr>
          <w:rFonts w:ascii="Calibri" w:hAnsi="Calibri" w:cs="Calibri"/>
          <w:sz w:val="22"/>
          <w:szCs w:val="22"/>
        </w:rPr>
        <w:t>I</w:t>
      </w:r>
      <w:r w:rsidRPr="00854A61">
        <w:rPr>
          <w:rFonts w:ascii="Calibri" w:hAnsi="Calibri" w:cs="Calibri"/>
          <w:sz w:val="22"/>
          <w:szCs w:val="22"/>
        </w:rPr>
        <w:t>nfrastructure through Terraform</w:t>
      </w:r>
      <w:r w:rsidR="00854A61">
        <w:rPr>
          <w:rFonts w:ascii="Calibri" w:hAnsi="Calibri" w:cs="Calibri"/>
          <w:sz w:val="22"/>
          <w:szCs w:val="22"/>
        </w:rPr>
        <w:t>.</w:t>
      </w:r>
    </w:p>
    <w:p w14:paraId="306CCBB4" w14:textId="45CC025F" w:rsidR="00EC55F6" w:rsidRDefault="00EC55F6" w:rsidP="00854A61">
      <w:pPr>
        <w:pStyle w:val="ListParagraph"/>
        <w:numPr>
          <w:ilvl w:val="0"/>
          <w:numId w:val="30"/>
        </w:numPr>
        <w:jc w:val="both"/>
        <w:rPr>
          <w:rFonts w:ascii="Calibri" w:hAnsi="Calibri" w:cs="Calibri"/>
          <w:sz w:val="22"/>
          <w:szCs w:val="22"/>
        </w:rPr>
      </w:pPr>
      <w:r w:rsidRPr="00854A61">
        <w:rPr>
          <w:rFonts w:ascii="Calibri" w:hAnsi="Calibri" w:cs="Calibri"/>
          <w:sz w:val="22"/>
          <w:szCs w:val="22"/>
        </w:rPr>
        <w:t xml:space="preserve">Extensive involvement in </w:t>
      </w:r>
      <w:r w:rsidR="00C76A01" w:rsidRPr="00854A61">
        <w:rPr>
          <w:rFonts w:ascii="Calibri" w:hAnsi="Calibri" w:cs="Calibri"/>
          <w:sz w:val="22"/>
          <w:szCs w:val="22"/>
        </w:rPr>
        <w:t>configuring CI</w:t>
      </w:r>
      <w:r w:rsidR="00CE1389" w:rsidRPr="00854A61">
        <w:rPr>
          <w:rFonts w:ascii="Calibri" w:hAnsi="Calibri" w:cs="Calibri"/>
          <w:sz w:val="22"/>
          <w:szCs w:val="22"/>
        </w:rPr>
        <w:t>/</w:t>
      </w:r>
      <w:r w:rsidR="00C76A01" w:rsidRPr="00854A61">
        <w:rPr>
          <w:rFonts w:ascii="Calibri" w:hAnsi="Calibri" w:cs="Calibri"/>
          <w:sz w:val="22"/>
          <w:szCs w:val="22"/>
        </w:rPr>
        <w:t>CD Pipelines using Azure DevOps</w:t>
      </w:r>
      <w:r w:rsidR="00CE1389" w:rsidRPr="00854A61">
        <w:rPr>
          <w:rFonts w:ascii="Calibri" w:hAnsi="Calibri" w:cs="Calibri"/>
          <w:sz w:val="22"/>
          <w:szCs w:val="22"/>
        </w:rPr>
        <w:t>, Jenkins Groovy</w:t>
      </w:r>
      <w:r w:rsidR="00D0083A" w:rsidRPr="00854A61">
        <w:rPr>
          <w:rFonts w:ascii="Calibri" w:hAnsi="Calibri" w:cs="Calibri"/>
          <w:sz w:val="22"/>
          <w:szCs w:val="22"/>
        </w:rPr>
        <w:t xml:space="preserve"> and </w:t>
      </w:r>
      <w:r w:rsidRPr="00854A61">
        <w:rPr>
          <w:rFonts w:ascii="Calibri" w:hAnsi="Calibri" w:cs="Calibri"/>
          <w:sz w:val="22"/>
          <w:szCs w:val="22"/>
        </w:rPr>
        <w:t xml:space="preserve">Good working experience in DevOps, establishing E2E pipeline for </w:t>
      </w:r>
      <w:r w:rsidR="00C76A01" w:rsidRPr="00854A61">
        <w:rPr>
          <w:rFonts w:ascii="Calibri" w:hAnsi="Calibri" w:cs="Calibri"/>
          <w:sz w:val="22"/>
          <w:szCs w:val="22"/>
        </w:rPr>
        <w:t>Various Technologies</w:t>
      </w:r>
      <w:r w:rsidR="00854A61">
        <w:rPr>
          <w:rFonts w:ascii="Calibri" w:hAnsi="Calibri" w:cs="Calibri"/>
          <w:sz w:val="22"/>
          <w:szCs w:val="22"/>
        </w:rPr>
        <w:t xml:space="preserve"> like .Net, Java, </w:t>
      </w:r>
      <w:proofErr w:type="spellStart"/>
      <w:r w:rsidR="00854A61">
        <w:rPr>
          <w:rFonts w:ascii="Calibri" w:hAnsi="Calibri" w:cs="Calibri"/>
          <w:sz w:val="22"/>
          <w:szCs w:val="22"/>
        </w:rPr>
        <w:t>NodeJs</w:t>
      </w:r>
      <w:proofErr w:type="spellEnd"/>
      <w:r w:rsidR="00854A61">
        <w:rPr>
          <w:rFonts w:ascii="Calibri" w:hAnsi="Calibri" w:cs="Calibri"/>
          <w:sz w:val="22"/>
          <w:szCs w:val="22"/>
        </w:rPr>
        <w:t xml:space="preserve"> applications.</w:t>
      </w:r>
    </w:p>
    <w:p w14:paraId="291651F8" w14:textId="69039933" w:rsidR="00854A61" w:rsidRPr="00854A61" w:rsidRDefault="00854A61" w:rsidP="00854A61">
      <w:pPr>
        <w:pStyle w:val="ListParagraph"/>
        <w:numPr>
          <w:ilvl w:val="0"/>
          <w:numId w:val="30"/>
        </w:numPr>
        <w:jc w:val="both"/>
        <w:rPr>
          <w:rFonts w:ascii="Calibri" w:hAnsi="Calibri" w:cs="Calibri"/>
          <w:sz w:val="22"/>
          <w:szCs w:val="22"/>
        </w:rPr>
      </w:pPr>
      <w:r>
        <w:rPr>
          <w:rFonts w:ascii="Calibri" w:hAnsi="Calibri" w:cs="Calibri"/>
          <w:sz w:val="22"/>
          <w:szCs w:val="22"/>
        </w:rPr>
        <w:t xml:space="preserve">Experience in </w:t>
      </w:r>
      <w:proofErr w:type="spellStart"/>
      <w:r>
        <w:rPr>
          <w:rFonts w:ascii="Calibri" w:hAnsi="Calibri" w:cs="Calibri"/>
          <w:sz w:val="22"/>
          <w:szCs w:val="22"/>
        </w:rPr>
        <w:t>GitOps</w:t>
      </w:r>
      <w:proofErr w:type="spellEnd"/>
      <w:r>
        <w:rPr>
          <w:rFonts w:ascii="Calibri" w:hAnsi="Calibri" w:cs="Calibri"/>
          <w:sz w:val="22"/>
          <w:szCs w:val="22"/>
        </w:rPr>
        <w:t xml:space="preserve"> principles and </w:t>
      </w:r>
      <w:proofErr w:type="spellStart"/>
      <w:r>
        <w:rPr>
          <w:rFonts w:ascii="Calibri" w:hAnsi="Calibri" w:cs="Calibri"/>
          <w:sz w:val="22"/>
          <w:szCs w:val="22"/>
        </w:rPr>
        <w:t>ArgoCD</w:t>
      </w:r>
      <w:proofErr w:type="spellEnd"/>
      <w:r>
        <w:rPr>
          <w:rFonts w:ascii="Calibri" w:hAnsi="Calibri" w:cs="Calibri"/>
          <w:sz w:val="22"/>
          <w:szCs w:val="22"/>
        </w:rPr>
        <w:t xml:space="preserve"> to automate the deployments and managing the applications.</w:t>
      </w:r>
    </w:p>
    <w:p w14:paraId="5DA22B0A" w14:textId="77777777" w:rsidR="00F4534F" w:rsidRPr="00C16C75" w:rsidRDefault="00F4534F" w:rsidP="00F4534F">
      <w:pPr>
        <w:pStyle w:val="EXPERIENCEheader"/>
        <w:rPr>
          <w:rFonts w:ascii="Calibri" w:hAnsi="Calibri" w:cs="Calibri"/>
          <w:sz w:val="28"/>
          <w:szCs w:val="28"/>
        </w:rPr>
      </w:pPr>
      <w:r w:rsidRPr="00C16C75">
        <w:rPr>
          <w:rFonts w:ascii="Calibri" w:hAnsi="Calibri" w:cs="Calibri"/>
          <w:sz w:val="28"/>
          <w:szCs w:val="28"/>
        </w:rPr>
        <w:t>Work Experience</w:t>
      </w:r>
    </w:p>
    <w:p w14:paraId="009C406D" w14:textId="0F08AFC5" w:rsidR="00D0083A" w:rsidRPr="00D0083A" w:rsidRDefault="00D0083A" w:rsidP="000971D4">
      <w:pPr>
        <w:pStyle w:val="BodyText"/>
        <w:numPr>
          <w:ilvl w:val="0"/>
          <w:numId w:val="5"/>
        </w:numPr>
        <w:overflowPunct/>
        <w:autoSpaceDE/>
        <w:autoSpaceDN/>
        <w:adjustRightInd/>
        <w:ind w:left="720"/>
        <w:jc w:val="both"/>
        <w:textAlignment w:val="auto"/>
        <w:rPr>
          <w:rFonts w:ascii="Calibri" w:hAnsi="Calibri" w:cs="Calibri"/>
          <w:szCs w:val="22"/>
        </w:rPr>
      </w:pPr>
      <w:r w:rsidRPr="00D0083A">
        <w:rPr>
          <w:rFonts w:ascii="Calibri" w:hAnsi="Calibri" w:cs="Calibri"/>
          <w:b/>
          <w:bCs/>
          <w:szCs w:val="22"/>
        </w:rPr>
        <w:t>Technical Lead</w:t>
      </w:r>
      <w:r>
        <w:rPr>
          <w:rFonts w:ascii="Calibri" w:hAnsi="Calibri" w:cs="Calibri"/>
          <w:szCs w:val="22"/>
        </w:rPr>
        <w:t xml:space="preserve"> at </w:t>
      </w:r>
      <w:r w:rsidRPr="00D0083A">
        <w:rPr>
          <w:rFonts w:ascii="Calibri" w:hAnsi="Calibri" w:cs="Calibri"/>
          <w:b/>
          <w:bCs/>
          <w:szCs w:val="22"/>
        </w:rPr>
        <w:t xml:space="preserve">Tech Mahindra Ltd, Bangalore </w:t>
      </w:r>
      <w:r>
        <w:rPr>
          <w:rFonts w:ascii="Calibri" w:hAnsi="Calibri" w:cs="Calibri"/>
          <w:szCs w:val="22"/>
        </w:rPr>
        <w:t xml:space="preserve">from February 2023 to </w:t>
      </w:r>
      <w:proofErr w:type="gramStart"/>
      <w:r>
        <w:rPr>
          <w:rFonts w:ascii="Calibri" w:hAnsi="Calibri" w:cs="Calibri"/>
          <w:szCs w:val="22"/>
        </w:rPr>
        <w:t>Till</w:t>
      </w:r>
      <w:proofErr w:type="gramEnd"/>
      <w:r>
        <w:rPr>
          <w:rFonts w:ascii="Calibri" w:hAnsi="Calibri" w:cs="Calibri"/>
          <w:szCs w:val="22"/>
        </w:rPr>
        <w:t xml:space="preserve"> now.</w:t>
      </w:r>
    </w:p>
    <w:p w14:paraId="315A097B" w14:textId="3099353D" w:rsidR="000971D4" w:rsidRPr="000971D4" w:rsidRDefault="000971D4" w:rsidP="000971D4">
      <w:pPr>
        <w:pStyle w:val="BodyText"/>
        <w:numPr>
          <w:ilvl w:val="0"/>
          <w:numId w:val="5"/>
        </w:numPr>
        <w:overflowPunct/>
        <w:autoSpaceDE/>
        <w:autoSpaceDN/>
        <w:adjustRightInd/>
        <w:ind w:left="720"/>
        <w:jc w:val="both"/>
        <w:textAlignment w:val="auto"/>
        <w:rPr>
          <w:rFonts w:ascii="Calibri" w:hAnsi="Calibri" w:cs="Calibri"/>
          <w:szCs w:val="22"/>
        </w:rPr>
      </w:pPr>
      <w:r>
        <w:rPr>
          <w:rFonts w:ascii="Calibri" w:hAnsi="Calibri" w:cs="Calibri"/>
          <w:b/>
          <w:szCs w:val="22"/>
        </w:rPr>
        <w:t xml:space="preserve">Senior DevOps Engineer </w:t>
      </w:r>
      <w:r>
        <w:rPr>
          <w:rFonts w:ascii="Calibri" w:hAnsi="Calibri" w:cs="Calibri"/>
          <w:szCs w:val="22"/>
        </w:rPr>
        <w:t xml:space="preserve">at </w:t>
      </w:r>
      <w:r>
        <w:rPr>
          <w:rFonts w:ascii="Calibri" w:hAnsi="Calibri" w:cs="Calibri"/>
          <w:b/>
          <w:szCs w:val="22"/>
        </w:rPr>
        <w:t>Dover Corporation, Bangalore</w:t>
      </w:r>
      <w:r>
        <w:rPr>
          <w:rFonts w:ascii="Calibri" w:hAnsi="Calibri" w:cs="Calibri"/>
          <w:szCs w:val="22"/>
        </w:rPr>
        <w:t xml:space="preserve"> from June 2021 to </w:t>
      </w:r>
      <w:r w:rsidR="00D0083A">
        <w:rPr>
          <w:rFonts w:ascii="Calibri" w:hAnsi="Calibri" w:cs="Calibri"/>
          <w:szCs w:val="22"/>
        </w:rPr>
        <w:t>February 2023</w:t>
      </w:r>
      <w:r>
        <w:rPr>
          <w:rFonts w:ascii="Calibri" w:hAnsi="Calibri" w:cs="Calibri"/>
          <w:szCs w:val="22"/>
        </w:rPr>
        <w:t>.</w:t>
      </w:r>
    </w:p>
    <w:p w14:paraId="662A8E45" w14:textId="77777777" w:rsidR="000971D4" w:rsidRPr="000971D4" w:rsidRDefault="000971D4" w:rsidP="004B6389">
      <w:pPr>
        <w:pStyle w:val="BodyText"/>
        <w:numPr>
          <w:ilvl w:val="0"/>
          <w:numId w:val="5"/>
        </w:numPr>
        <w:overflowPunct/>
        <w:autoSpaceDE/>
        <w:autoSpaceDN/>
        <w:adjustRightInd/>
        <w:ind w:left="720"/>
        <w:jc w:val="both"/>
        <w:textAlignment w:val="auto"/>
        <w:rPr>
          <w:rFonts w:ascii="Calibri" w:hAnsi="Calibri" w:cs="Calibri"/>
          <w:szCs w:val="22"/>
        </w:rPr>
      </w:pPr>
      <w:r>
        <w:rPr>
          <w:rFonts w:ascii="Calibri" w:hAnsi="Calibri" w:cs="Calibri"/>
          <w:b/>
          <w:szCs w:val="22"/>
        </w:rPr>
        <w:t xml:space="preserve">Senior Associate </w:t>
      </w:r>
      <w:r>
        <w:rPr>
          <w:rFonts w:ascii="Calibri" w:hAnsi="Calibri" w:cs="Calibri"/>
          <w:szCs w:val="22"/>
        </w:rPr>
        <w:t xml:space="preserve">at </w:t>
      </w:r>
      <w:r>
        <w:rPr>
          <w:rFonts w:ascii="Calibri" w:hAnsi="Calibri" w:cs="Calibri"/>
          <w:b/>
          <w:szCs w:val="22"/>
        </w:rPr>
        <w:t>Cognizant Technology Solutions, Coimbatore</w:t>
      </w:r>
      <w:r>
        <w:rPr>
          <w:rFonts w:ascii="Calibri" w:hAnsi="Calibri" w:cs="Calibri"/>
          <w:szCs w:val="22"/>
        </w:rPr>
        <w:t xml:space="preserve"> from August 2019 to June 2021.</w:t>
      </w:r>
    </w:p>
    <w:p w14:paraId="09A0DE10" w14:textId="77777777" w:rsidR="004B6389" w:rsidRDefault="000C154C" w:rsidP="004B6389">
      <w:pPr>
        <w:pStyle w:val="BodyText"/>
        <w:numPr>
          <w:ilvl w:val="0"/>
          <w:numId w:val="5"/>
        </w:numPr>
        <w:overflowPunct/>
        <w:autoSpaceDE/>
        <w:autoSpaceDN/>
        <w:adjustRightInd/>
        <w:ind w:left="720"/>
        <w:jc w:val="both"/>
        <w:textAlignment w:val="auto"/>
        <w:rPr>
          <w:rFonts w:ascii="Calibri" w:hAnsi="Calibri" w:cs="Calibri"/>
          <w:szCs w:val="22"/>
        </w:rPr>
      </w:pPr>
      <w:r>
        <w:rPr>
          <w:rFonts w:ascii="Calibri" w:hAnsi="Calibri" w:cs="Calibri"/>
          <w:b/>
          <w:szCs w:val="22"/>
        </w:rPr>
        <w:t xml:space="preserve">Software Engineer </w:t>
      </w:r>
      <w:r w:rsidR="004B6389">
        <w:rPr>
          <w:rFonts w:ascii="Calibri" w:hAnsi="Calibri" w:cs="Calibri"/>
          <w:szCs w:val="22"/>
        </w:rPr>
        <w:t xml:space="preserve">at </w:t>
      </w:r>
      <w:r>
        <w:rPr>
          <w:rFonts w:ascii="Calibri" w:hAnsi="Calibri" w:cs="Calibri"/>
          <w:b/>
          <w:szCs w:val="22"/>
        </w:rPr>
        <w:t>Robert Bosch</w:t>
      </w:r>
      <w:r w:rsidR="000971D4">
        <w:rPr>
          <w:rFonts w:ascii="Calibri" w:hAnsi="Calibri" w:cs="Calibri"/>
          <w:b/>
          <w:szCs w:val="22"/>
        </w:rPr>
        <w:t>, Coimbatore</w:t>
      </w:r>
      <w:r w:rsidR="004B6389">
        <w:rPr>
          <w:rFonts w:ascii="Calibri" w:hAnsi="Calibri" w:cs="Calibri"/>
          <w:szCs w:val="22"/>
        </w:rPr>
        <w:t xml:space="preserve"> from </w:t>
      </w:r>
      <w:r w:rsidR="00E94C6E">
        <w:rPr>
          <w:rFonts w:ascii="Calibri" w:hAnsi="Calibri" w:cs="Calibri"/>
          <w:szCs w:val="22"/>
        </w:rPr>
        <w:t>April</w:t>
      </w:r>
      <w:r w:rsidR="004B6389">
        <w:rPr>
          <w:rFonts w:ascii="Calibri" w:hAnsi="Calibri" w:cs="Calibri"/>
          <w:szCs w:val="22"/>
        </w:rPr>
        <w:t xml:space="preserve"> 201</w:t>
      </w:r>
      <w:r w:rsidR="00E94C6E">
        <w:rPr>
          <w:rFonts w:ascii="Calibri" w:hAnsi="Calibri" w:cs="Calibri"/>
          <w:szCs w:val="22"/>
        </w:rPr>
        <w:t>7</w:t>
      </w:r>
      <w:r w:rsidR="004B6389">
        <w:rPr>
          <w:rFonts w:ascii="Calibri" w:hAnsi="Calibri" w:cs="Calibri"/>
          <w:szCs w:val="22"/>
        </w:rPr>
        <w:t xml:space="preserve"> to </w:t>
      </w:r>
      <w:r w:rsidR="000971D4">
        <w:rPr>
          <w:rFonts w:ascii="Calibri" w:hAnsi="Calibri" w:cs="Calibri"/>
          <w:szCs w:val="22"/>
        </w:rPr>
        <w:t>August 2019</w:t>
      </w:r>
      <w:r w:rsidR="004B6389">
        <w:rPr>
          <w:rFonts w:ascii="Calibri" w:hAnsi="Calibri" w:cs="Calibri"/>
          <w:szCs w:val="22"/>
        </w:rPr>
        <w:t>.</w:t>
      </w:r>
    </w:p>
    <w:p w14:paraId="7B73BBFD" w14:textId="77777777" w:rsidR="00D22D83" w:rsidRPr="00D22D83" w:rsidRDefault="00D22D83" w:rsidP="00D22D83">
      <w:pPr>
        <w:pStyle w:val="BodyText"/>
        <w:numPr>
          <w:ilvl w:val="0"/>
          <w:numId w:val="5"/>
        </w:numPr>
        <w:overflowPunct/>
        <w:autoSpaceDE/>
        <w:autoSpaceDN/>
        <w:adjustRightInd/>
        <w:ind w:left="720"/>
        <w:jc w:val="both"/>
        <w:textAlignment w:val="auto"/>
        <w:rPr>
          <w:rFonts w:ascii="Calibri" w:hAnsi="Calibri" w:cs="Calibri"/>
          <w:szCs w:val="22"/>
        </w:rPr>
      </w:pPr>
      <w:r>
        <w:rPr>
          <w:rFonts w:ascii="Calibri" w:hAnsi="Calibri" w:cs="Calibri"/>
          <w:b/>
          <w:szCs w:val="22"/>
        </w:rPr>
        <w:t>Associate Consultant</w:t>
      </w:r>
      <w:r>
        <w:rPr>
          <w:rFonts w:ascii="Calibri" w:hAnsi="Calibri" w:cs="Calibri"/>
          <w:szCs w:val="22"/>
        </w:rPr>
        <w:t xml:space="preserve"> at </w:t>
      </w:r>
      <w:r>
        <w:rPr>
          <w:rFonts w:ascii="Calibri" w:hAnsi="Calibri" w:cs="Calibri"/>
          <w:b/>
          <w:szCs w:val="22"/>
        </w:rPr>
        <w:t>Infosys</w:t>
      </w:r>
      <w:r w:rsidR="000971D4">
        <w:rPr>
          <w:rFonts w:ascii="Calibri" w:hAnsi="Calibri" w:cs="Calibri"/>
          <w:b/>
          <w:szCs w:val="22"/>
        </w:rPr>
        <w:t>, Bangalore</w:t>
      </w:r>
      <w:r>
        <w:rPr>
          <w:rFonts w:ascii="Calibri" w:hAnsi="Calibri" w:cs="Calibri"/>
          <w:szCs w:val="22"/>
        </w:rPr>
        <w:t xml:space="preserve"> from June 2016 to April 2017</w:t>
      </w:r>
      <w:r w:rsidR="000971D4">
        <w:rPr>
          <w:rFonts w:ascii="Calibri" w:hAnsi="Calibri" w:cs="Calibri"/>
          <w:szCs w:val="22"/>
        </w:rPr>
        <w:t>.</w:t>
      </w:r>
    </w:p>
    <w:p w14:paraId="21FFD13F" w14:textId="77777777" w:rsidR="009A6C9E" w:rsidRPr="001E06F0" w:rsidRDefault="0076483B" w:rsidP="001E06F0">
      <w:pPr>
        <w:pStyle w:val="BodyText"/>
        <w:numPr>
          <w:ilvl w:val="0"/>
          <w:numId w:val="5"/>
        </w:numPr>
        <w:overflowPunct/>
        <w:autoSpaceDE/>
        <w:autoSpaceDN/>
        <w:adjustRightInd/>
        <w:ind w:left="720"/>
        <w:jc w:val="both"/>
        <w:textAlignment w:val="auto"/>
        <w:rPr>
          <w:rFonts w:ascii="Calibri" w:hAnsi="Calibri" w:cs="Calibri"/>
          <w:szCs w:val="22"/>
        </w:rPr>
      </w:pPr>
      <w:r w:rsidRPr="0076483B">
        <w:rPr>
          <w:rFonts w:ascii="Calibri" w:hAnsi="Calibri" w:cs="Calibri"/>
          <w:b/>
          <w:szCs w:val="22"/>
        </w:rPr>
        <w:t>Software Engineering Analyst</w:t>
      </w:r>
      <w:r>
        <w:rPr>
          <w:rFonts w:ascii="Calibri" w:hAnsi="Calibri" w:cs="Calibri"/>
          <w:szCs w:val="22"/>
        </w:rPr>
        <w:t xml:space="preserve"> at </w:t>
      </w:r>
      <w:r w:rsidRPr="0076483B">
        <w:rPr>
          <w:rFonts w:ascii="Calibri" w:hAnsi="Calibri" w:cs="Calibri"/>
          <w:b/>
          <w:szCs w:val="22"/>
        </w:rPr>
        <w:t>Accenture</w:t>
      </w:r>
      <w:r w:rsidR="000971D4">
        <w:rPr>
          <w:rFonts w:ascii="Calibri" w:hAnsi="Calibri" w:cs="Calibri"/>
          <w:b/>
          <w:szCs w:val="22"/>
        </w:rPr>
        <w:t>, Bangalore</w:t>
      </w:r>
      <w:r>
        <w:rPr>
          <w:rFonts w:ascii="Calibri" w:hAnsi="Calibri" w:cs="Calibri"/>
          <w:szCs w:val="22"/>
        </w:rPr>
        <w:t xml:space="preserve"> from </w:t>
      </w:r>
      <w:r w:rsidR="004904B2">
        <w:rPr>
          <w:rFonts w:ascii="Calibri" w:hAnsi="Calibri" w:cs="Calibri"/>
          <w:szCs w:val="22"/>
        </w:rPr>
        <w:t>February 2014</w:t>
      </w:r>
      <w:r>
        <w:rPr>
          <w:rFonts w:ascii="Calibri" w:hAnsi="Calibri" w:cs="Calibri"/>
          <w:szCs w:val="22"/>
        </w:rPr>
        <w:t xml:space="preserve"> </w:t>
      </w:r>
      <w:r w:rsidR="005C600F">
        <w:rPr>
          <w:rFonts w:ascii="Calibri" w:hAnsi="Calibri" w:cs="Calibri"/>
          <w:szCs w:val="22"/>
        </w:rPr>
        <w:t>to June 2016</w:t>
      </w:r>
      <w:r w:rsidR="000971D4">
        <w:rPr>
          <w:rFonts w:ascii="Calibri" w:hAnsi="Calibri" w:cs="Calibri"/>
          <w:szCs w:val="22"/>
        </w:rPr>
        <w:t>.</w:t>
      </w:r>
    </w:p>
    <w:p w14:paraId="6E0B2CEF" w14:textId="77777777" w:rsidR="00F4534F" w:rsidRPr="00C16C75" w:rsidRDefault="00F4534F" w:rsidP="00F4534F">
      <w:pPr>
        <w:pStyle w:val="EXPERIENCEheader"/>
        <w:tabs>
          <w:tab w:val="left" w:pos="9585"/>
        </w:tabs>
        <w:rPr>
          <w:rFonts w:ascii="Calibri" w:hAnsi="Calibri" w:cs="Calibri"/>
          <w:sz w:val="28"/>
          <w:szCs w:val="28"/>
        </w:rPr>
      </w:pPr>
      <w:r w:rsidRPr="00C16C75">
        <w:rPr>
          <w:rFonts w:ascii="Calibri" w:hAnsi="Calibri" w:cs="Calibri"/>
          <w:sz w:val="28"/>
          <w:szCs w:val="28"/>
        </w:rPr>
        <w:t>Educational Summary</w:t>
      </w:r>
      <w:r w:rsidRPr="00C16C75">
        <w:rPr>
          <w:rFonts w:ascii="Calibri" w:hAnsi="Calibri" w:cs="Calibri"/>
          <w:sz w:val="28"/>
          <w:szCs w:val="28"/>
        </w:rPr>
        <w:tab/>
      </w:r>
    </w:p>
    <w:p w14:paraId="3DC7BEDE" w14:textId="77777777" w:rsidR="00F4534F" w:rsidRPr="001D710E" w:rsidRDefault="004904B2" w:rsidP="00F4534F">
      <w:pPr>
        <w:numPr>
          <w:ilvl w:val="0"/>
          <w:numId w:val="2"/>
        </w:numPr>
        <w:overflowPunct/>
        <w:autoSpaceDE/>
        <w:autoSpaceDN/>
        <w:adjustRightInd/>
        <w:jc w:val="both"/>
        <w:textAlignment w:val="auto"/>
        <w:rPr>
          <w:rFonts w:ascii="Calibri" w:hAnsi="Calibri" w:cs="Calibri"/>
          <w:b/>
          <w:bCs/>
          <w:sz w:val="22"/>
          <w:szCs w:val="22"/>
        </w:rPr>
      </w:pPr>
      <w:r>
        <w:rPr>
          <w:rFonts w:ascii="Calibri" w:hAnsi="Calibri" w:cs="Calibri"/>
          <w:b/>
          <w:sz w:val="22"/>
          <w:szCs w:val="22"/>
        </w:rPr>
        <w:t xml:space="preserve">MCA </w:t>
      </w:r>
      <w:r w:rsidR="00DC2CC8">
        <w:rPr>
          <w:rFonts w:ascii="Calibri" w:hAnsi="Calibri" w:cs="Calibri"/>
          <w:sz w:val="22"/>
          <w:szCs w:val="22"/>
        </w:rPr>
        <w:t xml:space="preserve">in </w:t>
      </w:r>
      <w:r>
        <w:rPr>
          <w:rFonts w:ascii="Calibri" w:hAnsi="Calibri" w:cs="Calibri"/>
          <w:sz w:val="22"/>
          <w:szCs w:val="22"/>
        </w:rPr>
        <w:t>SONA College of Technology, Salem with 93.7%</w:t>
      </w:r>
    </w:p>
    <w:p w14:paraId="32F20FCF" w14:textId="77777777" w:rsidR="001D710E" w:rsidRPr="005D0A65" w:rsidRDefault="001D710E" w:rsidP="00F4534F">
      <w:pPr>
        <w:numPr>
          <w:ilvl w:val="0"/>
          <w:numId w:val="2"/>
        </w:numPr>
        <w:overflowPunct/>
        <w:autoSpaceDE/>
        <w:autoSpaceDN/>
        <w:adjustRightInd/>
        <w:jc w:val="both"/>
        <w:textAlignment w:val="auto"/>
        <w:rPr>
          <w:rFonts w:ascii="Calibri" w:hAnsi="Calibri" w:cs="Calibri"/>
          <w:b/>
          <w:bCs/>
          <w:sz w:val="22"/>
          <w:szCs w:val="22"/>
        </w:rPr>
      </w:pPr>
      <w:proofErr w:type="spellStart"/>
      <w:proofErr w:type="gramStart"/>
      <w:r>
        <w:rPr>
          <w:rFonts w:ascii="Calibri" w:hAnsi="Calibri" w:cs="Calibri"/>
          <w:b/>
          <w:sz w:val="22"/>
          <w:szCs w:val="22"/>
        </w:rPr>
        <w:t>B.Sc</w:t>
      </w:r>
      <w:proofErr w:type="spellEnd"/>
      <w:proofErr w:type="gramEnd"/>
      <w:r>
        <w:rPr>
          <w:rFonts w:ascii="Calibri" w:hAnsi="Calibri" w:cs="Calibri"/>
          <w:b/>
          <w:sz w:val="22"/>
          <w:szCs w:val="22"/>
        </w:rPr>
        <w:t xml:space="preserve"> Mathematics </w:t>
      </w:r>
      <w:r>
        <w:rPr>
          <w:rFonts w:ascii="Calibri" w:hAnsi="Calibri" w:cs="Calibri"/>
          <w:sz w:val="22"/>
          <w:szCs w:val="22"/>
        </w:rPr>
        <w:t>(C.A) in AVS College of Arts and Science, Salem with 8</w:t>
      </w:r>
      <w:r w:rsidR="005C600F">
        <w:rPr>
          <w:rFonts w:ascii="Calibri" w:hAnsi="Calibri" w:cs="Calibri"/>
          <w:sz w:val="22"/>
          <w:szCs w:val="22"/>
        </w:rPr>
        <w:t>0</w:t>
      </w:r>
      <w:r>
        <w:rPr>
          <w:rFonts w:ascii="Calibri" w:hAnsi="Calibri" w:cs="Calibri"/>
          <w:sz w:val="22"/>
          <w:szCs w:val="22"/>
        </w:rPr>
        <w:t>.2%</w:t>
      </w:r>
    </w:p>
    <w:p w14:paraId="0B5544C8" w14:textId="77777777" w:rsidR="00133A61" w:rsidRDefault="00AE1FE5" w:rsidP="00133A61">
      <w:pPr>
        <w:pStyle w:val="EXPERIENCEheader"/>
        <w:rPr>
          <w:rFonts w:ascii="Calibri" w:hAnsi="Calibri" w:cs="Calibri"/>
          <w:sz w:val="28"/>
          <w:szCs w:val="28"/>
        </w:rPr>
      </w:pPr>
      <w:r>
        <w:rPr>
          <w:rFonts w:ascii="Calibri" w:hAnsi="Calibri" w:cs="Calibri"/>
          <w:sz w:val="28"/>
          <w:szCs w:val="28"/>
        </w:rPr>
        <w:t>Technical Exposure</w:t>
      </w:r>
    </w:p>
    <w:tbl>
      <w:tblPr>
        <w:tblW w:w="0" w:type="auto"/>
        <w:tblInd w:w="103" w:type="dxa"/>
        <w:tblLook w:val="01E0" w:firstRow="1" w:lastRow="1" w:firstColumn="1" w:lastColumn="1" w:noHBand="0" w:noVBand="0"/>
      </w:tblPr>
      <w:tblGrid>
        <w:gridCol w:w="3314"/>
        <w:gridCol w:w="7373"/>
      </w:tblGrid>
      <w:tr w:rsidR="005947B5" w:rsidRPr="00D55057" w14:paraId="056A31E9" w14:textId="77777777" w:rsidTr="000B26FB">
        <w:trPr>
          <w:trHeight w:val="211"/>
        </w:trPr>
        <w:tc>
          <w:tcPr>
            <w:tcW w:w="3314" w:type="dxa"/>
            <w:tcBorders>
              <w:bottom w:val="single" w:sz="4" w:space="0" w:color="auto"/>
              <w:right w:val="single" w:sz="4" w:space="0" w:color="auto"/>
            </w:tcBorders>
          </w:tcPr>
          <w:p w14:paraId="613C5232" w14:textId="77777777" w:rsidR="005947B5" w:rsidRPr="005947B5" w:rsidRDefault="005947B5" w:rsidP="005D0A65">
            <w:pPr>
              <w:rPr>
                <w:rFonts w:ascii="Calibri" w:hAnsi="Calibri" w:cs="Calibri"/>
                <w:b/>
                <w:sz w:val="24"/>
                <w:szCs w:val="22"/>
              </w:rPr>
            </w:pPr>
            <w:r w:rsidRPr="005947B5">
              <w:rPr>
                <w:rFonts w:ascii="Calibri" w:hAnsi="Calibri" w:cs="Calibri"/>
                <w:b/>
                <w:sz w:val="24"/>
                <w:szCs w:val="22"/>
              </w:rPr>
              <w:t>Skills</w:t>
            </w:r>
          </w:p>
        </w:tc>
        <w:tc>
          <w:tcPr>
            <w:tcW w:w="7373" w:type="dxa"/>
            <w:tcBorders>
              <w:left w:val="single" w:sz="4" w:space="0" w:color="auto"/>
              <w:bottom w:val="single" w:sz="4" w:space="0" w:color="auto"/>
            </w:tcBorders>
          </w:tcPr>
          <w:p w14:paraId="622A2214" w14:textId="77777777" w:rsidR="005947B5" w:rsidRPr="005947B5" w:rsidRDefault="005947B5" w:rsidP="005D0A65">
            <w:pPr>
              <w:overflowPunct/>
              <w:autoSpaceDE/>
              <w:autoSpaceDN/>
              <w:adjustRightInd/>
              <w:jc w:val="both"/>
              <w:textAlignment w:val="auto"/>
              <w:rPr>
                <w:rFonts w:ascii="Calibri" w:hAnsi="Calibri" w:cs="Calibri"/>
                <w:b/>
                <w:bCs/>
                <w:sz w:val="24"/>
                <w:szCs w:val="22"/>
              </w:rPr>
            </w:pPr>
            <w:r w:rsidRPr="005947B5">
              <w:rPr>
                <w:rFonts w:ascii="Calibri" w:hAnsi="Calibri" w:cs="Calibri"/>
                <w:b/>
                <w:bCs/>
                <w:sz w:val="24"/>
                <w:szCs w:val="22"/>
              </w:rPr>
              <w:t>Tools/Technologies used</w:t>
            </w:r>
          </w:p>
        </w:tc>
      </w:tr>
      <w:tr w:rsidR="00C76A01" w:rsidRPr="00D55057" w14:paraId="17A94FE3" w14:textId="77777777" w:rsidTr="000B26FB">
        <w:trPr>
          <w:trHeight w:val="211"/>
        </w:trPr>
        <w:tc>
          <w:tcPr>
            <w:tcW w:w="3314" w:type="dxa"/>
            <w:tcBorders>
              <w:top w:val="single" w:sz="4" w:space="0" w:color="auto"/>
              <w:right w:val="single" w:sz="4" w:space="0" w:color="auto"/>
            </w:tcBorders>
          </w:tcPr>
          <w:p w14:paraId="5609668C" w14:textId="77777777" w:rsidR="00C76A01" w:rsidRDefault="00C76A01" w:rsidP="00BC1E98">
            <w:pPr>
              <w:rPr>
                <w:rFonts w:ascii="Calibri" w:hAnsi="Calibri" w:cs="Calibri"/>
                <w:b/>
                <w:sz w:val="22"/>
                <w:szCs w:val="22"/>
              </w:rPr>
            </w:pPr>
            <w:r>
              <w:rPr>
                <w:rFonts w:ascii="Calibri" w:hAnsi="Calibri" w:cs="Calibri"/>
                <w:b/>
                <w:sz w:val="22"/>
                <w:szCs w:val="22"/>
              </w:rPr>
              <w:t xml:space="preserve">Cloud Platform </w:t>
            </w:r>
          </w:p>
        </w:tc>
        <w:tc>
          <w:tcPr>
            <w:tcW w:w="7373" w:type="dxa"/>
            <w:tcBorders>
              <w:top w:val="single" w:sz="4" w:space="0" w:color="auto"/>
              <w:left w:val="single" w:sz="4" w:space="0" w:color="auto"/>
            </w:tcBorders>
          </w:tcPr>
          <w:p w14:paraId="41AFFDD3" w14:textId="2DE554D4" w:rsidR="00C76A01" w:rsidRDefault="00C76A01" w:rsidP="00BC1E98">
            <w:pPr>
              <w:overflowPunct/>
              <w:autoSpaceDE/>
              <w:autoSpaceDN/>
              <w:adjustRightInd/>
              <w:jc w:val="both"/>
              <w:textAlignment w:val="auto"/>
              <w:rPr>
                <w:rFonts w:ascii="Calibri" w:hAnsi="Calibri" w:cs="Calibri"/>
                <w:bCs/>
                <w:sz w:val="22"/>
                <w:szCs w:val="22"/>
              </w:rPr>
            </w:pPr>
            <w:r>
              <w:rPr>
                <w:rFonts w:ascii="Calibri" w:hAnsi="Calibri" w:cs="Calibri"/>
                <w:bCs/>
                <w:sz w:val="22"/>
                <w:szCs w:val="22"/>
              </w:rPr>
              <w:t>Azure, AWS</w:t>
            </w:r>
            <w:r w:rsidR="00D0083A">
              <w:rPr>
                <w:rFonts w:ascii="Calibri" w:hAnsi="Calibri" w:cs="Calibri"/>
                <w:bCs/>
                <w:sz w:val="22"/>
                <w:szCs w:val="22"/>
              </w:rPr>
              <w:t>, GCP, APIGEE</w:t>
            </w:r>
          </w:p>
        </w:tc>
      </w:tr>
      <w:tr w:rsidR="00C76A01" w:rsidRPr="00D55057" w14:paraId="5C72F369" w14:textId="77777777" w:rsidTr="000B26FB">
        <w:trPr>
          <w:trHeight w:val="211"/>
        </w:trPr>
        <w:tc>
          <w:tcPr>
            <w:tcW w:w="3314" w:type="dxa"/>
            <w:tcBorders>
              <w:right w:val="single" w:sz="4" w:space="0" w:color="auto"/>
            </w:tcBorders>
          </w:tcPr>
          <w:p w14:paraId="556A6ED6" w14:textId="77777777" w:rsidR="00C76A01" w:rsidRDefault="00C76A01" w:rsidP="00BC1E98">
            <w:pPr>
              <w:rPr>
                <w:rFonts w:ascii="Calibri" w:hAnsi="Calibri" w:cs="Calibri"/>
                <w:b/>
                <w:sz w:val="22"/>
                <w:szCs w:val="22"/>
              </w:rPr>
            </w:pPr>
            <w:r w:rsidRPr="00C76A01">
              <w:rPr>
                <w:rFonts w:ascii="Calibri" w:hAnsi="Calibri" w:cs="Calibri"/>
                <w:b/>
                <w:sz w:val="22"/>
                <w:szCs w:val="22"/>
              </w:rPr>
              <w:t>Infrastructure Provisioning Tools</w:t>
            </w:r>
          </w:p>
        </w:tc>
        <w:tc>
          <w:tcPr>
            <w:tcW w:w="7373" w:type="dxa"/>
            <w:tcBorders>
              <w:left w:val="single" w:sz="4" w:space="0" w:color="auto"/>
            </w:tcBorders>
          </w:tcPr>
          <w:p w14:paraId="6F2AEA7F" w14:textId="77777777" w:rsidR="00C76A01" w:rsidRDefault="00C76A01" w:rsidP="00BC1E98">
            <w:pPr>
              <w:overflowPunct/>
              <w:autoSpaceDE/>
              <w:autoSpaceDN/>
              <w:adjustRightInd/>
              <w:jc w:val="both"/>
              <w:textAlignment w:val="auto"/>
              <w:rPr>
                <w:rFonts w:ascii="Calibri" w:hAnsi="Calibri" w:cs="Calibri"/>
                <w:bCs/>
                <w:sz w:val="22"/>
                <w:szCs w:val="22"/>
              </w:rPr>
            </w:pPr>
            <w:r w:rsidRPr="00C76A01">
              <w:rPr>
                <w:rFonts w:ascii="Calibri" w:hAnsi="Calibri" w:cs="Calibri"/>
                <w:bCs/>
                <w:sz w:val="22"/>
                <w:szCs w:val="22"/>
              </w:rPr>
              <w:t>Terraform, Azure Resource Manager, Cloud Formation</w:t>
            </w:r>
          </w:p>
        </w:tc>
      </w:tr>
      <w:tr w:rsidR="00C76A01" w:rsidRPr="00D55057" w14:paraId="1B43F325" w14:textId="77777777" w:rsidTr="000B26FB">
        <w:trPr>
          <w:trHeight w:val="211"/>
        </w:trPr>
        <w:tc>
          <w:tcPr>
            <w:tcW w:w="3314" w:type="dxa"/>
            <w:tcBorders>
              <w:right w:val="single" w:sz="4" w:space="0" w:color="auto"/>
            </w:tcBorders>
          </w:tcPr>
          <w:p w14:paraId="40F0E4ED" w14:textId="77777777" w:rsidR="00C76A01" w:rsidRPr="00D55057" w:rsidRDefault="00C76A01" w:rsidP="00C76A01">
            <w:pPr>
              <w:rPr>
                <w:rFonts w:ascii="Calibri" w:hAnsi="Calibri" w:cs="Calibri"/>
                <w:b/>
                <w:sz w:val="22"/>
                <w:szCs w:val="22"/>
              </w:rPr>
            </w:pPr>
            <w:r>
              <w:rPr>
                <w:rFonts w:ascii="Calibri" w:hAnsi="Calibri" w:cs="Calibri"/>
                <w:b/>
                <w:sz w:val="22"/>
                <w:szCs w:val="22"/>
              </w:rPr>
              <w:t>Container &amp; Deployment Tools</w:t>
            </w:r>
          </w:p>
        </w:tc>
        <w:tc>
          <w:tcPr>
            <w:tcW w:w="7373" w:type="dxa"/>
            <w:tcBorders>
              <w:left w:val="single" w:sz="4" w:space="0" w:color="auto"/>
            </w:tcBorders>
          </w:tcPr>
          <w:p w14:paraId="748B3382" w14:textId="26D87348" w:rsidR="00C76A01" w:rsidRPr="00A860BE" w:rsidRDefault="00C76A01" w:rsidP="00C76A01">
            <w:pPr>
              <w:jc w:val="both"/>
              <w:rPr>
                <w:rFonts w:ascii="Calibri" w:hAnsi="Calibri" w:cs="Calibri"/>
                <w:sz w:val="22"/>
                <w:szCs w:val="22"/>
              </w:rPr>
            </w:pPr>
            <w:r>
              <w:rPr>
                <w:rFonts w:ascii="Calibri" w:hAnsi="Calibri" w:cs="Calibri"/>
                <w:sz w:val="22"/>
                <w:szCs w:val="22"/>
              </w:rPr>
              <w:t xml:space="preserve">Docker, Kubernetes, </w:t>
            </w:r>
            <w:r w:rsidR="00D0083A">
              <w:rPr>
                <w:rFonts w:ascii="Calibri" w:hAnsi="Calibri" w:cs="Calibri"/>
                <w:sz w:val="22"/>
                <w:szCs w:val="22"/>
              </w:rPr>
              <w:t xml:space="preserve">AKS/EKS, </w:t>
            </w:r>
            <w:r>
              <w:rPr>
                <w:rFonts w:ascii="Calibri" w:hAnsi="Calibri" w:cs="Calibri"/>
                <w:sz w:val="22"/>
                <w:szCs w:val="22"/>
              </w:rPr>
              <w:t>IBM Urban code deploy, Octopus deploy</w:t>
            </w:r>
          </w:p>
        </w:tc>
      </w:tr>
      <w:tr w:rsidR="00BC1E98" w:rsidRPr="00D55057" w14:paraId="1AB03396" w14:textId="77777777" w:rsidTr="000B26FB">
        <w:trPr>
          <w:trHeight w:val="211"/>
        </w:trPr>
        <w:tc>
          <w:tcPr>
            <w:tcW w:w="3314" w:type="dxa"/>
            <w:tcBorders>
              <w:right w:val="single" w:sz="4" w:space="0" w:color="auto"/>
            </w:tcBorders>
          </w:tcPr>
          <w:p w14:paraId="18D3A218" w14:textId="77777777" w:rsidR="00BC1E98" w:rsidRDefault="00BC1E98" w:rsidP="00BC1E98">
            <w:pPr>
              <w:rPr>
                <w:rFonts w:ascii="Calibri" w:hAnsi="Calibri" w:cs="Calibri"/>
                <w:b/>
                <w:sz w:val="22"/>
                <w:szCs w:val="22"/>
              </w:rPr>
            </w:pPr>
            <w:r>
              <w:rPr>
                <w:rFonts w:ascii="Calibri" w:hAnsi="Calibri" w:cs="Calibri"/>
                <w:b/>
                <w:sz w:val="22"/>
                <w:szCs w:val="22"/>
              </w:rPr>
              <w:t xml:space="preserve">CI &amp; </w:t>
            </w:r>
            <w:proofErr w:type="spellStart"/>
            <w:proofErr w:type="gramStart"/>
            <w:r>
              <w:rPr>
                <w:rFonts w:ascii="Calibri" w:hAnsi="Calibri" w:cs="Calibri"/>
                <w:b/>
                <w:sz w:val="22"/>
                <w:szCs w:val="22"/>
              </w:rPr>
              <w:t>SCM,Build</w:t>
            </w:r>
            <w:proofErr w:type="spellEnd"/>
            <w:proofErr w:type="gramEnd"/>
            <w:r>
              <w:rPr>
                <w:rFonts w:ascii="Calibri" w:hAnsi="Calibri" w:cs="Calibri"/>
                <w:b/>
                <w:sz w:val="22"/>
                <w:szCs w:val="22"/>
              </w:rPr>
              <w:t xml:space="preserve"> Tools</w:t>
            </w:r>
          </w:p>
          <w:p w14:paraId="09FE296C" w14:textId="77777777" w:rsidR="00C76A01" w:rsidRDefault="00C76A01" w:rsidP="00BC1E98">
            <w:pPr>
              <w:rPr>
                <w:rFonts w:ascii="Calibri" w:hAnsi="Calibri" w:cs="Calibri"/>
                <w:b/>
                <w:sz w:val="22"/>
                <w:szCs w:val="22"/>
              </w:rPr>
            </w:pPr>
          </w:p>
          <w:p w14:paraId="7687B846" w14:textId="77777777" w:rsidR="00BC1E98" w:rsidRDefault="00BC1E98" w:rsidP="00BC1E98">
            <w:pPr>
              <w:rPr>
                <w:rFonts w:ascii="Calibri" w:hAnsi="Calibri" w:cs="Calibri"/>
                <w:b/>
                <w:sz w:val="22"/>
                <w:szCs w:val="22"/>
              </w:rPr>
            </w:pPr>
            <w:r>
              <w:rPr>
                <w:rFonts w:ascii="Calibri" w:hAnsi="Calibri" w:cs="Calibri"/>
                <w:b/>
                <w:sz w:val="22"/>
                <w:szCs w:val="22"/>
              </w:rPr>
              <w:t>Monitoring Tools</w:t>
            </w:r>
          </w:p>
          <w:p w14:paraId="4FB53D6E" w14:textId="77777777" w:rsidR="00BC1E98" w:rsidRDefault="00BC1E98" w:rsidP="00BC1E98">
            <w:pPr>
              <w:rPr>
                <w:rFonts w:ascii="Calibri" w:hAnsi="Calibri" w:cs="Calibri"/>
                <w:b/>
                <w:sz w:val="22"/>
                <w:szCs w:val="22"/>
              </w:rPr>
            </w:pPr>
            <w:r>
              <w:rPr>
                <w:rFonts w:ascii="Calibri" w:hAnsi="Calibri" w:cs="Calibri"/>
                <w:b/>
                <w:sz w:val="22"/>
                <w:szCs w:val="22"/>
              </w:rPr>
              <w:t>Languages &amp; Scripting skills</w:t>
            </w:r>
          </w:p>
          <w:p w14:paraId="7702834B" w14:textId="77777777" w:rsidR="0041742A" w:rsidRPr="007D1DFF" w:rsidRDefault="0041742A" w:rsidP="00BC1E98">
            <w:pPr>
              <w:rPr>
                <w:rFonts w:ascii="Calibri" w:hAnsi="Calibri" w:cs="Calibri"/>
                <w:b/>
                <w:sz w:val="22"/>
                <w:szCs w:val="22"/>
              </w:rPr>
            </w:pPr>
            <w:r>
              <w:rPr>
                <w:rFonts w:ascii="Calibri" w:hAnsi="Calibri" w:cs="Calibri"/>
                <w:b/>
                <w:sz w:val="22"/>
                <w:szCs w:val="22"/>
              </w:rPr>
              <w:t>Code Quality/Code Compliance</w:t>
            </w:r>
          </w:p>
        </w:tc>
        <w:tc>
          <w:tcPr>
            <w:tcW w:w="7373" w:type="dxa"/>
            <w:tcBorders>
              <w:left w:val="single" w:sz="4" w:space="0" w:color="auto"/>
            </w:tcBorders>
          </w:tcPr>
          <w:p w14:paraId="3673C863" w14:textId="373F05CC" w:rsidR="00BC1E98" w:rsidRDefault="00854A61" w:rsidP="00BC1E98">
            <w:pPr>
              <w:overflowPunct/>
              <w:autoSpaceDE/>
              <w:autoSpaceDN/>
              <w:adjustRightInd/>
              <w:jc w:val="both"/>
              <w:textAlignment w:val="auto"/>
              <w:rPr>
                <w:rFonts w:ascii="Calibri" w:hAnsi="Calibri" w:cs="Calibri"/>
                <w:bCs/>
                <w:sz w:val="22"/>
                <w:szCs w:val="22"/>
              </w:rPr>
            </w:pPr>
            <w:proofErr w:type="spellStart"/>
            <w:r>
              <w:rPr>
                <w:rFonts w:ascii="Calibri" w:hAnsi="Calibri" w:cs="Calibri"/>
                <w:bCs/>
                <w:sz w:val="22"/>
                <w:szCs w:val="22"/>
              </w:rPr>
              <w:t>GitOps</w:t>
            </w:r>
            <w:proofErr w:type="spellEnd"/>
            <w:r>
              <w:rPr>
                <w:rFonts w:ascii="Calibri" w:hAnsi="Calibri" w:cs="Calibri"/>
                <w:bCs/>
                <w:sz w:val="22"/>
                <w:szCs w:val="22"/>
              </w:rPr>
              <w:t xml:space="preserve">, </w:t>
            </w:r>
            <w:proofErr w:type="spellStart"/>
            <w:r>
              <w:rPr>
                <w:rFonts w:ascii="Calibri" w:hAnsi="Calibri" w:cs="Calibri"/>
                <w:bCs/>
                <w:sz w:val="22"/>
                <w:szCs w:val="22"/>
              </w:rPr>
              <w:t>ArgoCD</w:t>
            </w:r>
            <w:proofErr w:type="spellEnd"/>
            <w:r>
              <w:rPr>
                <w:rFonts w:ascii="Calibri" w:hAnsi="Calibri" w:cs="Calibri"/>
                <w:bCs/>
                <w:sz w:val="22"/>
                <w:szCs w:val="22"/>
              </w:rPr>
              <w:t xml:space="preserve">, </w:t>
            </w:r>
            <w:r w:rsidR="00BC1E98">
              <w:rPr>
                <w:rFonts w:ascii="Calibri" w:hAnsi="Calibri" w:cs="Calibri"/>
                <w:bCs/>
                <w:sz w:val="22"/>
                <w:szCs w:val="22"/>
              </w:rPr>
              <w:t xml:space="preserve">Jenkins, </w:t>
            </w:r>
            <w:r w:rsidR="00C76A01" w:rsidRPr="00C76A01">
              <w:rPr>
                <w:rFonts w:ascii="Calibri" w:hAnsi="Calibri" w:cs="Calibri"/>
                <w:bCs/>
                <w:sz w:val="22"/>
                <w:szCs w:val="22"/>
              </w:rPr>
              <w:t>Azure Pipelines, Gitlab Pipelines</w:t>
            </w:r>
            <w:r w:rsidR="00C76A01">
              <w:rPr>
                <w:rFonts w:ascii="Calibri" w:hAnsi="Calibri" w:cs="Calibri"/>
                <w:bCs/>
                <w:sz w:val="22"/>
                <w:szCs w:val="22"/>
              </w:rPr>
              <w:t>,</w:t>
            </w:r>
            <w:r w:rsidR="00C76A01" w:rsidRPr="00C76A01">
              <w:rPr>
                <w:rFonts w:ascii="Calibri" w:hAnsi="Calibri" w:cs="Calibri"/>
                <w:bCs/>
                <w:sz w:val="22"/>
                <w:szCs w:val="22"/>
              </w:rPr>
              <w:t xml:space="preserve"> </w:t>
            </w:r>
            <w:proofErr w:type="gramStart"/>
            <w:r w:rsidR="00BC1E98">
              <w:rPr>
                <w:rFonts w:ascii="Calibri" w:hAnsi="Calibri" w:cs="Calibri"/>
                <w:bCs/>
                <w:sz w:val="22"/>
                <w:szCs w:val="22"/>
              </w:rPr>
              <w:t>GIT,SVN</w:t>
            </w:r>
            <w:proofErr w:type="gramEnd"/>
            <w:r w:rsidR="00BC1E98">
              <w:rPr>
                <w:rFonts w:ascii="Calibri" w:hAnsi="Calibri" w:cs="Calibri"/>
                <w:bCs/>
                <w:sz w:val="22"/>
                <w:szCs w:val="22"/>
              </w:rPr>
              <w:t xml:space="preserve">, Maven, MS Build, </w:t>
            </w:r>
            <w:proofErr w:type="spellStart"/>
            <w:r w:rsidR="00BC1E98">
              <w:rPr>
                <w:rFonts w:ascii="Calibri" w:hAnsi="Calibri" w:cs="Calibri"/>
                <w:bCs/>
                <w:sz w:val="22"/>
                <w:szCs w:val="22"/>
              </w:rPr>
              <w:t>Nuget</w:t>
            </w:r>
            <w:proofErr w:type="spellEnd"/>
            <w:r w:rsidR="00BC1E98">
              <w:rPr>
                <w:rFonts w:ascii="Calibri" w:hAnsi="Calibri" w:cs="Calibri"/>
                <w:bCs/>
                <w:sz w:val="22"/>
                <w:szCs w:val="22"/>
              </w:rPr>
              <w:t xml:space="preserve">, Gradle, NPM, </w:t>
            </w:r>
            <w:proofErr w:type="spellStart"/>
            <w:r w:rsidR="00BC1E98">
              <w:rPr>
                <w:rFonts w:ascii="Calibri" w:hAnsi="Calibri" w:cs="Calibri"/>
                <w:bCs/>
                <w:sz w:val="22"/>
                <w:szCs w:val="22"/>
              </w:rPr>
              <w:t>JFrog</w:t>
            </w:r>
            <w:proofErr w:type="spellEnd"/>
            <w:r w:rsidR="00BC1E98">
              <w:rPr>
                <w:rFonts w:ascii="Calibri" w:hAnsi="Calibri" w:cs="Calibri"/>
                <w:bCs/>
                <w:sz w:val="22"/>
                <w:szCs w:val="22"/>
              </w:rPr>
              <w:t xml:space="preserve"> Artifactory</w:t>
            </w:r>
            <w:r w:rsidR="00C76A01">
              <w:rPr>
                <w:rFonts w:ascii="Calibri" w:hAnsi="Calibri" w:cs="Calibri"/>
                <w:bCs/>
                <w:sz w:val="22"/>
                <w:szCs w:val="22"/>
              </w:rPr>
              <w:t>.</w:t>
            </w:r>
          </w:p>
          <w:p w14:paraId="12DB466C" w14:textId="69630D95" w:rsidR="00BC1E98" w:rsidRDefault="00BC1E98" w:rsidP="00BC1E98">
            <w:pPr>
              <w:overflowPunct/>
              <w:autoSpaceDE/>
              <w:autoSpaceDN/>
              <w:adjustRightInd/>
              <w:jc w:val="both"/>
              <w:textAlignment w:val="auto"/>
              <w:rPr>
                <w:rFonts w:ascii="Calibri" w:hAnsi="Calibri" w:cs="Calibri"/>
                <w:bCs/>
                <w:sz w:val="22"/>
                <w:szCs w:val="22"/>
              </w:rPr>
            </w:pPr>
            <w:proofErr w:type="spellStart"/>
            <w:proofErr w:type="gramStart"/>
            <w:r w:rsidRPr="00A73D90">
              <w:rPr>
                <w:rFonts w:ascii="Calibri" w:hAnsi="Calibri" w:cs="Calibri"/>
                <w:bCs/>
                <w:sz w:val="22"/>
                <w:szCs w:val="22"/>
              </w:rPr>
              <w:t>Grafana,</w:t>
            </w:r>
            <w:r>
              <w:rPr>
                <w:rFonts w:ascii="Calibri" w:hAnsi="Calibri" w:cs="Calibri"/>
                <w:bCs/>
                <w:sz w:val="22"/>
                <w:szCs w:val="22"/>
              </w:rPr>
              <w:t>P</w:t>
            </w:r>
            <w:r w:rsidRPr="00BC1E98">
              <w:rPr>
                <w:rFonts w:ascii="Calibri" w:hAnsi="Calibri" w:cs="Calibri"/>
                <w:bCs/>
                <w:sz w:val="22"/>
                <w:szCs w:val="22"/>
              </w:rPr>
              <w:t>rometheus</w:t>
            </w:r>
            <w:proofErr w:type="gramEnd"/>
            <w:r>
              <w:rPr>
                <w:rFonts w:ascii="Calibri" w:hAnsi="Calibri" w:cs="Calibri"/>
                <w:bCs/>
                <w:sz w:val="22"/>
                <w:szCs w:val="22"/>
              </w:rPr>
              <w:t>,</w:t>
            </w:r>
            <w:r w:rsidRPr="00A73D90">
              <w:rPr>
                <w:rFonts w:ascii="Calibri" w:hAnsi="Calibri" w:cs="Calibri"/>
                <w:bCs/>
                <w:sz w:val="22"/>
                <w:szCs w:val="22"/>
              </w:rPr>
              <w:t>NewRelic</w:t>
            </w:r>
            <w:r>
              <w:rPr>
                <w:rFonts w:ascii="Calibri" w:hAnsi="Calibri" w:cs="Calibri"/>
                <w:bCs/>
                <w:sz w:val="22"/>
                <w:szCs w:val="22"/>
              </w:rPr>
              <w:t>,Hygieia,Splunk</w:t>
            </w:r>
            <w:r w:rsidR="00C76A01">
              <w:rPr>
                <w:rFonts w:ascii="Calibri" w:hAnsi="Calibri" w:cs="Calibri"/>
                <w:bCs/>
                <w:sz w:val="22"/>
                <w:szCs w:val="22"/>
              </w:rPr>
              <w:t>,</w:t>
            </w:r>
            <w:r w:rsidR="00C76A01" w:rsidRPr="00C76A01">
              <w:rPr>
                <w:rFonts w:ascii="Calibri" w:hAnsi="Calibri" w:cs="Calibri"/>
                <w:bCs/>
                <w:sz w:val="22"/>
                <w:szCs w:val="22"/>
              </w:rPr>
              <w:t>Azure</w:t>
            </w:r>
            <w:proofErr w:type="spellEnd"/>
            <w:r w:rsidR="00D0083A">
              <w:rPr>
                <w:rFonts w:ascii="Calibri" w:hAnsi="Calibri" w:cs="Calibri"/>
                <w:bCs/>
                <w:sz w:val="22"/>
                <w:szCs w:val="22"/>
              </w:rPr>
              <w:t xml:space="preserve"> Monitor, AWS </w:t>
            </w:r>
            <w:proofErr w:type="spellStart"/>
            <w:r w:rsidR="00D0083A">
              <w:rPr>
                <w:rFonts w:ascii="Calibri" w:hAnsi="Calibri" w:cs="Calibri"/>
                <w:bCs/>
                <w:sz w:val="22"/>
                <w:szCs w:val="22"/>
              </w:rPr>
              <w:t>Cloudwatch</w:t>
            </w:r>
            <w:proofErr w:type="spellEnd"/>
            <w:r w:rsidR="00D0083A">
              <w:rPr>
                <w:rFonts w:ascii="Calibri" w:hAnsi="Calibri" w:cs="Calibri"/>
                <w:bCs/>
                <w:sz w:val="22"/>
                <w:szCs w:val="22"/>
              </w:rPr>
              <w:t>.</w:t>
            </w:r>
          </w:p>
          <w:p w14:paraId="01296984" w14:textId="77777777" w:rsidR="00C76A01" w:rsidRDefault="00C76A01" w:rsidP="0041742A">
            <w:pPr>
              <w:overflowPunct/>
              <w:autoSpaceDE/>
              <w:autoSpaceDN/>
              <w:adjustRightInd/>
              <w:textAlignment w:val="auto"/>
              <w:rPr>
                <w:rFonts w:ascii="Calibri" w:hAnsi="Calibri" w:cs="Calibri"/>
                <w:bCs/>
                <w:sz w:val="22"/>
                <w:szCs w:val="22"/>
              </w:rPr>
            </w:pPr>
            <w:r w:rsidRPr="00C76A01">
              <w:rPr>
                <w:rFonts w:ascii="Calibri" w:hAnsi="Calibri" w:cs="Calibri"/>
                <w:bCs/>
                <w:sz w:val="22"/>
                <w:szCs w:val="22"/>
              </w:rPr>
              <w:t xml:space="preserve">PowerShell, Bash/Shell, JavaScript, </w:t>
            </w:r>
            <w:r>
              <w:rPr>
                <w:rFonts w:ascii="Calibri" w:hAnsi="Calibri" w:cs="Calibri"/>
                <w:bCs/>
                <w:sz w:val="22"/>
                <w:szCs w:val="22"/>
              </w:rPr>
              <w:t xml:space="preserve">Groovy, </w:t>
            </w:r>
            <w:r w:rsidR="000B26FB" w:rsidRPr="000B26FB">
              <w:rPr>
                <w:rFonts w:ascii="Calibri" w:hAnsi="Calibri" w:cs="Calibri"/>
                <w:bCs/>
                <w:sz w:val="22"/>
                <w:szCs w:val="22"/>
              </w:rPr>
              <w:t xml:space="preserve">ASP .Net, C, </w:t>
            </w:r>
            <w:r w:rsidR="000B26FB">
              <w:rPr>
                <w:rFonts w:ascii="Calibri" w:hAnsi="Calibri" w:cs="Calibri"/>
                <w:bCs/>
                <w:sz w:val="22"/>
                <w:szCs w:val="22"/>
              </w:rPr>
              <w:t>C++</w:t>
            </w:r>
            <w:r w:rsidR="000B26FB" w:rsidRPr="000B26FB">
              <w:rPr>
                <w:rFonts w:ascii="Calibri" w:hAnsi="Calibri" w:cs="Calibri"/>
                <w:bCs/>
                <w:sz w:val="22"/>
                <w:szCs w:val="22"/>
              </w:rPr>
              <w:t>, Java/ J2EE.</w:t>
            </w:r>
          </w:p>
          <w:p w14:paraId="2CC19CFC" w14:textId="4505073C" w:rsidR="0041742A" w:rsidRPr="007D1DFF" w:rsidRDefault="0041742A" w:rsidP="0041742A">
            <w:pPr>
              <w:overflowPunct/>
              <w:autoSpaceDE/>
              <w:autoSpaceDN/>
              <w:adjustRightInd/>
              <w:textAlignment w:val="auto"/>
            </w:pPr>
            <w:proofErr w:type="spellStart"/>
            <w:r>
              <w:rPr>
                <w:rFonts w:ascii="Calibri" w:hAnsi="Calibri" w:cs="Calibri"/>
                <w:bCs/>
                <w:sz w:val="22"/>
                <w:szCs w:val="22"/>
              </w:rPr>
              <w:t>Sonarqube</w:t>
            </w:r>
            <w:proofErr w:type="spellEnd"/>
            <w:r>
              <w:rPr>
                <w:rFonts w:ascii="Calibri" w:hAnsi="Calibri" w:cs="Calibri"/>
                <w:bCs/>
                <w:sz w:val="22"/>
                <w:szCs w:val="22"/>
              </w:rPr>
              <w:t xml:space="preserve">, </w:t>
            </w:r>
            <w:proofErr w:type="spellStart"/>
            <w:r>
              <w:rPr>
                <w:rFonts w:ascii="Calibri" w:hAnsi="Calibri" w:cs="Calibri"/>
                <w:bCs/>
                <w:sz w:val="22"/>
                <w:szCs w:val="22"/>
              </w:rPr>
              <w:t>Checkmarx</w:t>
            </w:r>
            <w:proofErr w:type="spellEnd"/>
            <w:r>
              <w:rPr>
                <w:rFonts w:ascii="Calibri" w:hAnsi="Calibri" w:cs="Calibri"/>
                <w:bCs/>
                <w:sz w:val="22"/>
                <w:szCs w:val="22"/>
              </w:rPr>
              <w:t xml:space="preserve">, </w:t>
            </w:r>
            <w:proofErr w:type="spellStart"/>
            <w:r>
              <w:rPr>
                <w:rFonts w:ascii="Calibri" w:hAnsi="Calibri" w:cs="Calibri"/>
                <w:bCs/>
                <w:sz w:val="22"/>
                <w:szCs w:val="22"/>
              </w:rPr>
              <w:t>Blackduck</w:t>
            </w:r>
            <w:proofErr w:type="spellEnd"/>
            <w:r>
              <w:rPr>
                <w:rFonts w:ascii="Calibri" w:hAnsi="Calibri" w:cs="Calibri"/>
                <w:bCs/>
                <w:sz w:val="22"/>
                <w:szCs w:val="22"/>
              </w:rPr>
              <w:t xml:space="preserve"> </w:t>
            </w:r>
            <w:proofErr w:type="spellStart"/>
            <w:r>
              <w:rPr>
                <w:rFonts w:ascii="Calibri" w:hAnsi="Calibri" w:cs="Calibri"/>
                <w:bCs/>
                <w:sz w:val="22"/>
                <w:szCs w:val="22"/>
              </w:rPr>
              <w:t>Protex</w:t>
            </w:r>
            <w:proofErr w:type="spellEnd"/>
            <w:r>
              <w:rPr>
                <w:rFonts w:ascii="Calibri" w:hAnsi="Calibri" w:cs="Calibri"/>
                <w:bCs/>
                <w:sz w:val="22"/>
                <w:szCs w:val="22"/>
              </w:rPr>
              <w:t>.</w:t>
            </w:r>
          </w:p>
        </w:tc>
      </w:tr>
      <w:tr w:rsidR="00BC1E98" w:rsidRPr="00D55057" w14:paraId="497A7C35" w14:textId="77777777" w:rsidTr="000B26FB">
        <w:trPr>
          <w:trHeight w:val="70"/>
        </w:trPr>
        <w:tc>
          <w:tcPr>
            <w:tcW w:w="3314" w:type="dxa"/>
            <w:tcBorders>
              <w:right w:val="single" w:sz="4" w:space="0" w:color="auto"/>
            </w:tcBorders>
          </w:tcPr>
          <w:p w14:paraId="2F15C435" w14:textId="77777777" w:rsidR="00BC1E98" w:rsidRPr="00D55057" w:rsidRDefault="00BC1E98" w:rsidP="00BC1E98">
            <w:pPr>
              <w:rPr>
                <w:rFonts w:ascii="Calibri" w:hAnsi="Calibri" w:cs="Calibri"/>
                <w:b/>
                <w:sz w:val="22"/>
                <w:szCs w:val="22"/>
              </w:rPr>
            </w:pPr>
            <w:r>
              <w:rPr>
                <w:rFonts w:ascii="Calibri" w:hAnsi="Calibri" w:cs="Calibri"/>
                <w:b/>
                <w:sz w:val="22"/>
                <w:szCs w:val="22"/>
              </w:rPr>
              <w:t>Database</w:t>
            </w:r>
            <w:r w:rsidR="009D6A59">
              <w:rPr>
                <w:rFonts w:ascii="Calibri" w:hAnsi="Calibri" w:cs="Calibri"/>
                <w:b/>
                <w:sz w:val="22"/>
                <w:szCs w:val="22"/>
              </w:rPr>
              <w:t xml:space="preserve"> &amp; Application servers</w:t>
            </w:r>
          </w:p>
        </w:tc>
        <w:tc>
          <w:tcPr>
            <w:tcW w:w="7373" w:type="dxa"/>
            <w:tcBorders>
              <w:left w:val="single" w:sz="4" w:space="0" w:color="auto"/>
            </w:tcBorders>
          </w:tcPr>
          <w:p w14:paraId="7114E3F7" w14:textId="4C82EF03" w:rsidR="00BC1E98" w:rsidRPr="00D55057" w:rsidRDefault="00BC1E98" w:rsidP="009D6A59">
            <w:pPr>
              <w:jc w:val="both"/>
              <w:rPr>
                <w:rFonts w:ascii="Calibri" w:hAnsi="Calibri" w:cs="Calibri"/>
                <w:sz w:val="22"/>
                <w:szCs w:val="22"/>
              </w:rPr>
            </w:pPr>
            <w:r>
              <w:rPr>
                <w:rFonts w:ascii="Calibri" w:hAnsi="Calibri" w:cs="Calibri"/>
                <w:sz w:val="22"/>
                <w:szCs w:val="22"/>
              </w:rPr>
              <w:t>SQL Server</w:t>
            </w:r>
            <w:r w:rsidR="000B26FB">
              <w:rPr>
                <w:rFonts w:ascii="Calibri" w:hAnsi="Calibri" w:cs="Calibri"/>
                <w:sz w:val="22"/>
                <w:szCs w:val="22"/>
              </w:rPr>
              <w:t>,</w:t>
            </w:r>
            <w:r w:rsidR="000B26FB" w:rsidRPr="000B26FB">
              <w:rPr>
                <w:rFonts w:ascii="Calibri" w:hAnsi="Calibri" w:cs="Calibri"/>
                <w:sz w:val="22"/>
                <w:szCs w:val="22"/>
              </w:rPr>
              <w:t xml:space="preserve"> Cosmos DB</w:t>
            </w:r>
            <w:r w:rsidR="000B26FB">
              <w:rPr>
                <w:rFonts w:ascii="Calibri" w:hAnsi="Calibri" w:cs="Calibri"/>
                <w:sz w:val="22"/>
                <w:szCs w:val="22"/>
              </w:rPr>
              <w:t xml:space="preserve">, </w:t>
            </w:r>
            <w:r w:rsidR="000B26FB" w:rsidRPr="000B26FB">
              <w:rPr>
                <w:rFonts w:ascii="Calibri" w:hAnsi="Calibri" w:cs="Calibri"/>
                <w:sz w:val="22"/>
                <w:szCs w:val="22"/>
              </w:rPr>
              <w:t>Oracle 12c, DB2, MySQL, MongoDB</w:t>
            </w:r>
          </w:p>
        </w:tc>
      </w:tr>
      <w:tr w:rsidR="00BC1E98" w:rsidRPr="00C30632" w14:paraId="3ED08D75" w14:textId="77777777" w:rsidTr="000B26FB">
        <w:trPr>
          <w:trHeight w:val="243"/>
        </w:trPr>
        <w:tc>
          <w:tcPr>
            <w:tcW w:w="3314" w:type="dxa"/>
            <w:tcBorders>
              <w:right w:val="single" w:sz="4" w:space="0" w:color="auto"/>
            </w:tcBorders>
          </w:tcPr>
          <w:p w14:paraId="7AFBD24B" w14:textId="77777777" w:rsidR="00BC1E98" w:rsidRDefault="00BC1E98" w:rsidP="00BC1E98">
            <w:pPr>
              <w:rPr>
                <w:rFonts w:ascii="Calibri" w:hAnsi="Calibri" w:cs="Calibri"/>
                <w:b/>
                <w:sz w:val="22"/>
                <w:szCs w:val="22"/>
              </w:rPr>
            </w:pPr>
            <w:r w:rsidRPr="00D55057">
              <w:rPr>
                <w:rFonts w:ascii="Calibri" w:hAnsi="Calibri" w:cs="Calibri"/>
                <w:b/>
                <w:sz w:val="22"/>
                <w:szCs w:val="22"/>
              </w:rPr>
              <w:t>Operating System</w:t>
            </w:r>
          </w:p>
          <w:p w14:paraId="29BF8DAB" w14:textId="77777777" w:rsidR="00BC1E98" w:rsidRPr="00946AF4" w:rsidRDefault="000B26FB" w:rsidP="00BC1E98">
            <w:pPr>
              <w:rPr>
                <w:rFonts w:ascii="Calibri" w:hAnsi="Calibri" w:cs="Calibri"/>
                <w:b/>
                <w:sz w:val="22"/>
                <w:szCs w:val="22"/>
              </w:rPr>
            </w:pPr>
            <w:r w:rsidRPr="000B26FB">
              <w:rPr>
                <w:rFonts w:ascii="Calibri" w:hAnsi="Calibri" w:cs="Calibri"/>
                <w:b/>
                <w:sz w:val="22"/>
                <w:szCs w:val="22"/>
              </w:rPr>
              <w:t>Bug Tracking Tools</w:t>
            </w:r>
          </w:p>
        </w:tc>
        <w:tc>
          <w:tcPr>
            <w:tcW w:w="7373" w:type="dxa"/>
            <w:tcBorders>
              <w:left w:val="single" w:sz="4" w:space="0" w:color="auto"/>
            </w:tcBorders>
          </w:tcPr>
          <w:p w14:paraId="34AAADDE" w14:textId="13C47B78" w:rsidR="000B26FB" w:rsidRDefault="000B26FB" w:rsidP="00BC1E98">
            <w:pPr>
              <w:spacing w:line="240" w:lineRule="atLeast"/>
              <w:ind w:right="576"/>
              <w:outlineLvl w:val="0"/>
              <w:rPr>
                <w:rFonts w:ascii="Calibri" w:hAnsi="Calibri" w:cs="Calibri"/>
                <w:bCs/>
                <w:sz w:val="22"/>
                <w:szCs w:val="22"/>
              </w:rPr>
            </w:pPr>
            <w:r w:rsidRPr="000B26FB">
              <w:rPr>
                <w:rFonts w:ascii="Calibri" w:hAnsi="Calibri" w:cs="Calibri"/>
                <w:bCs/>
                <w:sz w:val="22"/>
                <w:szCs w:val="22"/>
              </w:rPr>
              <w:t>Linux, Windows</w:t>
            </w:r>
          </w:p>
          <w:p w14:paraId="12DCE1D6" w14:textId="3C7C7165" w:rsidR="00BC1E98" w:rsidRPr="00946AF4" w:rsidRDefault="000B26FB" w:rsidP="00BC1E98">
            <w:pPr>
              <w:spacing w:line="240" w:lineRule="atLeast"/>
              <w:ind w:right="576"/>
              <w:outlineLvl w:val="0"/>
              <w:rPr>
                <w:snapToGrid w:val="0"/>
              </w:rPr>
            </w:pPr>
            <w:r w:rsidRPr="000B26FB">
              <w:rPr>
                <w:rFonts w:ascii="Calibri" w:hAnsi="Calibri" w:cs="Calibri"/>
                <w:sz w:val="22"/>
                <w:szCs w:val="22"/>
              </w:rPr>
              <w:t>JIRA,</w:t>
            </w:r>
            <w:r w:rsidR="00D0083A">
              <w:rPr>
                <w:rFonts w:ascii="Calibri" w:hAnsi="Calibri" w:cs="Calibri"/>
                <w:sz w:val="22"/>
                <w:szCs w:val="22"/>
              </w:rPr>
              <w:t xml:space="preserve"> Service Now, </w:t>
            </w:r>
            <w:r w:rsidRPr="000B26FB">
              <w:rPr>
                <w:rFonts w:ascii="Calibri" w:hAnsi="Calibri" w:cs="Calibri"/>
                <w:sz w:val="22"/>
                <w:szCs w:val="22"/>
              </w:rPr>
              <w:t>BMC Remedy, HP Quality Center</w:t>
            </w:r>
            <w:r w:rsidR="00D0083A">
              <w:rPr>
                <w:rFonts w:ascii="Calibri" w:hAnsi="Calibri" w:cs="Calibri"/>
                <w:sz w:val="22"/>
                <w:szCs w:val="22"/>
              </w:rPr>
              <w:t>, MIRA</w:t>
            </w:r>
          </w:p>
        </w:tc>
      </w:tr>
    </w:tbl>
    <w:p w14:paraId="46E12312" w14:textId="77777777" w:rsidR="00D0083A" w:rsidRPr="00854A61" w:rsidRDefault="00D0083A" w:rsidP="00721FBE">
      <w:pPr>
        <w:pStyle w:val="EXPERIENCEheader"/>
        <w:spacing w:before="0" w:after="120"/>
        <w:rPr>
          <w:rFonts w:ascii="Calibri" w:hAnsi="Calibri" w:cs="Calibri"/>
          <w:sz w:val="10"/>
          <w:szCs w:val="10"/>
        </w:rPr>
      </w:pPr>
    </w:p>
    <w:p w14:paraId="61CF9C9D" w14:textId="0D17032A" w:rsidR="00721FBE" w:rsidRPr="00EF2422" w:rsidRDefault="009509DD" w:rsidP="00721FBE">
      <w:pPr>
        <w:pStyle w:val="EXPERIENCEheader"/>
        <w:spacing w:before="0" w:after="120"/>
        <w:rPr>
          <w:rFonts w:ascii="Calibri" w:hAnsi="Calibri" w:cs="Calibri"/>
          <w:sz w:val="28"/>
          <w:szCs w:val="28"/>
        </w:rPr>
      </w:pPr>
      <w:r>
        <w:rPr>
          <w:rFonts w:ascii="Calibri" w:hAnsi="Calibri" w:cs="Calibri"/>
          <w:sz w:val="28"/>
          <w:szCs w:val="28"/>
        </w:rPr>
        <w:t>Project Details</w:t>
      </w:r>
    </w:p>
    <w:tbl>
      <w:tblPr>
        <w:tblW w:w="10831" w:type="dxa"/>
        <w:tblInd w:w="108" w:type="dxa"/>
        <w:tblBorders>
          <w:insideH w:val="single" w:sz="18" w:space="0" w:color="FFFFFF"/>
          <w:insideV w:val="single" w:sz="18" w:space="0" w:color="FFFFFF"/>
        </w:tblBorders>
        <w:tblLook w:val="01E0" w:firstRow="1" w:lastRow="1" w:firstColumn="1" w:lastColumn="1" w:noHBand="0" w:noVBand="0"/>
      </w:tblPr>
      <w:tblGrid>
        <w:gridCol w:w="2337"/>
        <w:gridCol w:w="8494"/>
      </w:tblGrid>
      <w:tr w:rsidR="000B2141" w:rsidRPr="00D53CB9" w14:paraId="523157EA" w14:textId="77777777" w:rsidTr="00056180">
        <w:trPr>
          <w:trHeight w:val="9"/>
        </w:trPr>
        <w:tc>
          <w:tcPr>
            <w:tcW w:w="2337" w:type="dxa"/>
            <w:shd w:val="clear" w:color="auto" w:fill="auto"/>
          </w:tcPr>
          <w:p w14:paraId="74B82E70" w14:textId="77777777" w:rsidR="000B2141" w:rsidRPr="005F6678" w:rsidRDefault="000B2141" w:rsidP="000B2141">
            <w:pPr>
              <w:rPr>
                <w:rFonts w:ascii="Calibri" w:hAnsi="Calibri" w:cs="Calibri"/>
                <w:b/>
                <w:bCs/>
                <w:color w:val="333333"/>
                <w:sz w:val="22"/>
                <w:szCs w:val="22"/>
              </w:rPr>
            </w:pPr>
            <w:r w:rsidRPr="005F6678">
              <w:rPr>
                <w:rFonts w:ascii="Calibri" w:hAnsi="Calibri" w:cs="Calibri"/>
                <w:b/>
                <w:bCs/>
                <w:color w:val="333333"/>
                <w:sz w:val="22"/>
                <w:szCs w:val="22"/>
              </w:rPr>
              <w:t>Company Name</w:t>
            </w:r>
          </w:p>
        </w:tc>
        <w:tc>
          <w:tcPr>
            <w:tcW w:w="8494" w:type="dxa"/>
            <w:shd w:val="clear" w:color="auto" w:fill="auto"/>
          </w:tcPr>
          <w:p w14:paraId="58DA851C" w14:textId="2E498270" w:rsidR="000B2141" w:rsidRPr="002D398D" w:rsidRDefault="00854A61" w:rsidP="000B2141">
            <w:pPr>
              <w:pStyle w:val="Heading1"/>
              <w:rPr>
                <w:rFonts w:ascii="Calibri" w:hAnsi="Calibri" w:cs="Calibri"/>
                <w:szCs w:val="22"/>
                <w:lang w:val="en-GB"/>
              </w:rPr>
            </w:pPr>
            <w:r>
              <w:rPr>
                <w:rFonts w:ascii="Calibri" w:hAnsi="Calibri" w:cs="Calibri"/>
                <w:szCs w:val="22"/>
                <w:lang w:val="en-GB"/>
              </w:rPr>
              <w:t>Tech</w:t>
            </w:r>
            <w:r w:rsidR="00B83119">
              <w:rPr>
                <w:rFonts w:ascii="Calibri" w:hAnsi="Calibri" w:cs="Calibri"/>
                <w:szCs w:val="22"/>
                <w:lang w:val="en-GB"/>
              </w:rPr>
              <w:t xml:space="preserve"> M</w:t>
            </w:r>
            <w:r>
              <w:rPr>
                <w:rFonts w:ascii="Calibri" w:hAnsi="Calibri" w:cs="Calibri"/>
                <w:szCs w:val="22"/>
                <w:lang w:val="en-GB"/>
              </w:rPr>
              <w:t>ahindra Ltd</w:t>
            </w:r>
            <w:r w:rsidR="000B2141">
              <w:rPr>
                <w:rFonts w:ascii="Calibri" w:hAnsi="Calibri" w:cs="Calibri"/>
                <w:szCs w:val="22"/>
                <w:lang w:val="en-GB"/>
              </w:rPr>
              <w:t>, Bangalore</w:t>
            </w:r>
          </w:p>
        </w:tc>
      </w:tr>
      <w:tr w:rsidR="000B2141" w:rsidRPr="00D53CB9" w14:paraId="6F0216DE" w14:textId="77777777" w:rsidTr="00056180">
        <w:trPr>
          <w:trHeight w:val="9"/>
        </w:trPr>
        <w:tc>
          <w:tcPr>
            <w:tcW w:w="2337" w:type="dxa"/>
            <w:shd w:val="clear" w:color="auto" w:fill="auto"/>
          </w:tcPr>
          <w:p w14:paraId="4A06968E" w14:textId="77777777" w:rsidR="000B2141" w:rsidRPr="005F6678" w:rsidRDefault="000B2141" w:rsidP="000B2141">
            <w:pPr>
              <w:rPr>
                <w:rFonts w:ascii="Calibri" w:hAnsi="Calibri" w:cs="Calibri"/>
                <w:b/>
                <w:bCs/>
                <w:color w:val="333333"/>
                <w:sz w:val="22"/>
                <w:szCs w:val="22"/>
              </w:rPr>
            </w:pPr>
            <w:r w:rsidRPr="005F6678">
              <w:rPr>
                <w:rFonts w:ascii="Calibri" w:hAnsi="Calibri" w:cs="Calibri"/>
                <w:b/>
                <w:bCs/>
                <w:color w:val="333333"/>
                <w:sz w:val="22"/>
                <w:szCs w:val="22"/>
              </w:rPr>
              <w:t>Tools Used</w:t>
            </w:r>
          </w:p>
        </w:tc>
        <w:tc>
          <w:tcPr>
            <w:tcW w:w="8494" w:type="dxa"/>
            <w:shd w:val="clear" w:color="auto" w:fill="auto"/>
          </w:tcPr>
          <w:p w14:paraId="79CAAAA9" w14:textId="20ACD0DA" w:rsidR="000B2141" w:rsidRPr="005F6678" w:rsidRDefault="00854A61" w:rsidP="000B2141">
            <w:pPr>
              <w:overflowPunct/>
              <w:autoSpaceDE/>
              <w:autoSpaceDN/>
              <w:adjustRightInd/>
              <w:jc w:val="both"/>
              <w:textAlignment w:val="auto"/>
              <w:rPr>
                <w:rFonts w:ascii="Calibri" w:hAnsi="Calibri" w:cs="Calibri"/>
                <w:bCs/>
                <w:sz w:val="22"/>
                <w:szCs w:val="22"/>
              </w:rPr>
            </w:pPr>
            <w:r>
              <w:rPr>
                <w:rFonts w:ascii="Calibri" w:hAnsi="Calibri" w:cs="Calibri"/>
                <w:bCs/>
                <w:sz w:val="22"/>
                <w:szCs w:val="22"/>
              </w:rPr>
              <w:t>AWS/</w:t>
            </w:r>
            <w:r w:rsidR="000B2141" w:rsidRPr="000B2141">
              <w:rPr>
                <w:rFonts w:ascii="Calibri" w:hAnsi="Calibri" w:cs="Calibri"/>
                <w:bCs/>
                <w:sz w:val="22"/>
                <w:szCs w:val="22"/>
              </w:rPr>
              <w:t>Azure cloud services</w:t>
            </w:r>
            <w:r w:rsidR="000B2141">
              <w:rPr>
                <w:rFonts w:ascii="Calibri" w:hAnsi="Calibri" w:cs="Calibri"/>
                <w:bCs/>
                <w:sz w:val="22"/>
                <w:szCs w:val="22"/>
              </w:rPr>
              <w:t xml:space="preserve">, Terraform, </w:t>
            </w:r>
            <w:r>
              <w:rPr>
                <w:rFonts w:ascii="Calibri" w:hAnsi="Calibri" w:cs="Calibri"/>
                <w:bCs/>
                <w:sz w:val="22"/>
                <w:szCs w:val="22"/>
              </w:rPr>
              <w:t>Azure DevOps</w:t>
            </w:r>
            <w:r w:rsidR="000B2141">
              <w:rPr>
                <w:rFonts w:ascii="Calibri" w:hAnsi="Calibri" w:cs="Calibri"/>
                <w:bCs/>
                <w:sz w:val="22"/>
                <w:szCs w:val="22"/>
              </w:rPr>
              <w:t xml:space="preserve">, Jenkins, </w:t>
            </w:r>
            <w:r>
              <w:rPr>
                <w:rFonts w:ascii="Calibri" w:hAnsi="Calibri" w:cs="Calibri"/>
                <w:bCs/>
                <w:sz w:val="22"/>
                <w:szCs w:val="22"/>
              </w:rPr>
              <w:t xml:space="preserve">AKS/EKS, APIGEE, GCP, </w:t>
            </w:r>
            <w:proofErr w:type="spellStart"/>
            <w:r>
              <w:rPr>
                <w:rFonts w:ascii="Calibri" w:hAnsi="Calibri" w:cs="Calibri"/>
                <w:bCs/>
                <w:sz w:val="22"/>
                <w:szCs w:val="22"/>
              </w:rPr>
              <w:t>Argocd</w:t>
            </w:r>
            <w:proofErr w:type="spellEnd"/>
          </w:p>
        </w:tc>
      </w:tr>
      <w:tr w:rsidR="000B2141" w:rsidRPr="00D53CB9" w14:paraId="4E4D36EC" w14:textId="77777777" w:rsidTr="00056180">
        <w:trPr>
          <w:trHeight w:val="131"/>
        </w:trPr>
        <w:tc>
          <w:tcPr>
            <w:tcW w:w="2337" w:type="dxa"/>
            <w:shd w:val="clear" w:color="auto" w:fill="auto"/>
          </w:tcPr>
          <w:p w14:paraId="3E343E0E" w14:textId="77777777" w:rsidR="000B2141" w:rsidRPr="005F6678" w:rsidRDefault="000B2141" w:rsidP="000B2141">
            <w:pPr>
              <w:rPr>
                <w:rFonts w:ascii="Calibri" w:hAnsi="Calibri" w:cs="Calibri"/>
                <w:b/>
                <w:bCs/>
                <w:color w:val="333333"/>
                <w:sz w:val="22"/>
                <w:szCs w:val="22"/>
              </w:rPr>
            </w:pPr>
            <w:r>
              <w:rPr>
                <w:rFonts w:ascii="Calibri" w:hAnsi="Calibri" w:cs="Calibri"/>
                <w:b/>
                <w:bCs/>
                <w:color w:val="333333"/>
                <w:sz w:val="22"/>
                <w:szCs w:val="22"/>
              </w:rPr>
              <w:t>Responsibilities</w:t>
            </w:r>
          </w:p>
        </w:tc>
        <w:tc>
          <w:tcPr>
            <w:tcW w:w="8494" w:type="dxa"/>
            <w:shd w:val="clear" w:color="auto" w:fill="auto"/>
          </w:tcPr>
          <w:p w14:paraId="534662E8" w14:textId="68DF1AB5" w:rsidR="000B2141" w:rsidRPr="003C37AA" w:rsidRDefault="001C3352" w:rsidP="000B2141">
            <w:pPr>
              <w:jc w:val="both"/>
              <w:rPr>
                <w:rFonts w:ascii="Calibri" w:hAnsi="Calibri" w:cs="Calibri"/>
                <w:sz w:val="22"/>
                <w:szCs w:val="22"/>
              </w:rPr>
            </w:pPr>
            <w:r w:rsidRPr="001C3352">
              <w:rPr>
                <w:rFonts w:ascii="Calibri" w:hAnsi="Calibri" w:cs="Calibri"/>
                <w:sz w:val="22"/>
                <w:szCs w:val="22"/>
              </w:rPr>
              <w:t xml:space="preserve">Experienced in creating, configuring and maintaining Infrastructure on Azure/AWS Cloud services including EC2, EKS, EBS, IAM, VPC, S3, </w:t>
            </w:r>
            <w:proofErr w:type="spellStart"/>
            <w:proofErr w:type="gramStart"/>
            <w:r w:rsidRPr="001C3352">
              <w:rPr>
                <w:rFonts w:ascii="Calibri" w:hAnsi="Calibri" w:cs="Calibri"/>
                <w:sz w:val="22"/>
                <w:szCs w:val="22"/>
              </w:rPr>
              <w:t>ELB,Target</w:t>
            </w:r>
            <w:proofErr w:type="spellEnd"/>
            <w:proofErr w:type="gramEnd"/>
            <w:r w:rsidRPr="001C3352">
              <w:rPr>
                <w:rFonts w:ascii="Calibri" w:hAnsi="Calibri" w:cs="Calibri"/>
                <w:sz w:val="22"/>
                <w:szCs w:val="22"/>
              </w:rPr>
              <w:t xml:space="preserve"> groups, Auto Scaling, AWS Lambda, Cloud Watch</w:t>
            </w:r>
            <w:r>
              <w:rPr>
                <w:rFonts w:ascii="Calibri" w:hAnsi="Calibri" w:cs="Calibri"/>
                <w:sz w:val="22"/>
                <w:szCs w:val="22"/>
              </w:rPr>
              <w:t xml:space="preserve"> and supported Informatica, </w:t>
            </w:r>
            <w:proofErr w:type="spellStart"/>
            <w:r>
              <w:rPr>
                <w:rFonts w:ascii="Calibri" w:hAnsi="Calibri" w:cs="Calibri"/>
                <w:sz w:val="22"/>
                <w:szCs w:val="22"/>
              </w:rPr>
              <w:t>Globalscape</w:t>
            </w:r>
            <w:proofErr w:type="spellEnd"/>
            <w:r>
              <w:rPr>
                <w:rFonts w:ascii="Calibri" w:hAnsi="Calibri" w:cs="Calibri"/>
                <w:sz w:val="22"/>
                <w:szCs w:val="22"/>
              </w:rPr>
              <w:t xml:space="preserve"> Infrastructure configurations.</w:t>
            </w:r>
          </w:p>
        </w:tc>
      </w:tr>
      <w:tr w:rsidR="002D0DD5" w:rsidRPr="00D53CB9" w14:paraId="324F88F7" w14:textId="77777777" w:rsidTr="002D0DD5">
        <w:trPr>
          <w:trHeight w:val="70"/>
        </w:trPr>
        <w:tc>
          <w:tcPr>
            <w:tcW w:w="2337" w:type="dxa"/>
            <w:shd w:val="clear" w:color="auto" w:fill="auto"/>
          </w:tcPr>
          <w:p w14:paraId="0340D102" w14:textId="77777777" w:rsidR="002D0DD5" w:rsidRPr="005F6678" w:rsidRDefault="002D0DD5" w:rsidP="002D0DD5">
            <w:pPr>
              <w:rPr>
                <w:rFonts w:ascii="Calibri" w:hAnsi="Calibri" w:cs="Calibri"/>
                <w:b/>
                <w:bCs/>
                <w:color w:val="333333"/>
                <w:sz w:val="22"/>
                <w:szCs w:val="22"/>
              </w:rPr>
            </w:pPr>
            <w:r w:rsidRPr="005F6678">
              <w:rPr>
                <w:rFonts w:ascii="Calibri" w:hAnsi="Calibri" w:cs="Calibri"/>
                <w:b/>
                <w:bCs/>
                <w:color w:val="333333"/>
                <w:sz w:val="22"/>
                <w:szCs w:val="22"/>
              </w:rPr>
              <w:lastRenderedPageBreak/>
              <w:t>Company Name</w:t>
            </w:r>
          </w:p>
        </w:tc>
        <w:tc>
          <w:tcPr>
            <w:tcW w:w="8494" w:type="dxa"/>
            <w:shd w:val="clear" w:color="auto" w:fill="auto"/>
          </w:tcPr>
          <w:p w14:paraId="689EE1F6" w14:textId="167133EB" w:rsidR="002D0DD5" w:rsidRPr="002D398D" w:rsidRDefault="002D0DD5" w:rsidP="002D0DD5">
            <w:pPr>
              <w:pStyle w:val="Heading1"/>
              <w:rPr>
                <w:rFonts w:ascii="Calibri" w:hAnsi="Calibri" w:cs="Calibri"/>
                <w:szCs w:val="22"/>
                <w:lang w:val="en-GB"/>
              </w:rPr>
            </w:pPr>
            <w:r>
              <w:rPr>
                <w:rFonts w:ascii="Calibri" w:hAnsi="Calibri" w:cs="Calibri"/>
                <w:szCs w:val="22"/>
                <w:lang w:val="en-GB"/>
              </w:rPr>
              <w:t>Dover Corporations, Bangalore</w:t>
            </w:r>
          </w:p>
        </w:tc>
      </w:tr>
      <w:tr w:rsidR="000B2141" w:rsidRPr="00D53CB9" w14:paraId="7836AD3B" w14:textId="77777777" w:rsidTr="002D0DD5">
        <w:trPr>
          <w:trHeight w:val="70"/>
        </w:trPr>
        <w:tc>
          <w:tcPr>
            <w:tcW w:w="2337" w:type="dxa"/>
            <w:shd w:val="clear" w:color="auto" w:fill="auto"/>
          </w:tcPr>
          <w:p w14:paraId="30463A1B" w14:textId="77777777" w:rsidR="000B2141" w:rsidRPr="005F6678" w:rsidRDefault="000B2141" w:rsidP="000B2141">
            <w:pPr>
              <w:rPr>
                <w:rFonts w:ascii="Calibri" w:hAnsi="Calibri" w:cs="Calibri"/>
                <w:b/>
                <w:bCs/>
                <w:color w:val="333333"/>
                <w:sz w:val="22"/>
                <w:szCs w:val="22"/>
              </w:rPr>
            </w:pPr>
            <w:r w:rsidRPr="005F6678">
              <w:rPr>
                <w:rFonts w:ascii="Calibri" w:hAnsi="Calibri" w:cs="Calibri"/>
                <w:b/>
                <w:bCs/>
                <w:color w:val="333333"/>
                <w:sz w:val="22"/>
                <w:szCs w:val="22"/>
              </w:rPr>
              <w:t>Tools Used</w:t>
            </w:r>
          </w:p>
        </w:tc>
        <w:tc>
          <w:tcPr>
            <w:tcW w:w="8494" w:type="dxa"/>
            <w:shd w:val="clear" w:color="auto" w:fill="auto"/>
          </w:tcPr>
          <w:p w14:paraId="112FF780" w14:textId="45675C42" w:rsidR="000B2141" w:rsidRPr="005F6678" w:rsidRDefault="002D0DD5" w:rsidP="000B2141">
            <w:pPr>
              <w:overflowPunct/>
              <w:autoSpaceDE/>
              <w:autoSpaceDN/>
              <w:adjustRightInd/>
              <w:jc w:val="both"/>
              <w:textAlignment w:val="auto"/>
              <w:rPr>
                <w:rFonts w:ascii="Calibri" w:hAnsi="Calibri" w:cs="Calibri"/>
                <w:bCs/>
                <w:sz w:val="22"/>
                <w:szCs w:val="22"/>
              </w:rPr>
            </w:pPr>
            <w:r w:rsidRPr="000B2141">
              <w:rPr>
                <w:rFonts w:ascii="Calibri" w:hAnsi="Calibri" w:cs="Calibri"/>
                <w:bCs/>
                <w:sz w:val="22"/>
                <w:szCs w:val="22"/>
              </w:rPr>
              <w:t>Azure cloud services</w:t>
            </w:r>
            <w:r>
              <w:rPr>
                <w:rFonts w:ascii="Calibri" w:hAnsi="Calibri" w:cs="Calibri"/>
                <w:bCs/>
                <w:sz w:val="22"/>
                <w:szCs w:val="22"/>
              </w:rPr>
              <w:t xml:space="preserve">, Terraform, Bitbucket, Jenkins, Oracle, Cosmos DB, </w:t>
            </w:r>
            <w:proofErr w:type="spellStart"/>
            <w:r>
              <w:rPr>
                <w:rFonts w:ascii="Calibri" w:hAnsi="Calibri" w:cs="Calibri"/>
                <w:bCs/>
                <w:sz w:val="22"/>
                <w:szCs w:val="22"/>
              </w:rPr>
              <w:t>JFrog</w:t>
            </w:r>
            <w:proofErr w:type="spellEnd"/>
            <w:r>
              <w:rPr>
                <w:rFonts w:ascii="Calibri" w:hAnsi="Calibri" w:cs="Calibri"/>
                <w:bCs/>
                <w:sz w:val="22"/>
                <w:szCs w:val="22"/>
              </w:rPr>
              <w:t xml:space="preserve"> Artifactory, MongoDB, </w:t>
            </w:r>
            <w:r w:rsidRPr="000B2141">
              <w:rPr>
                <w:rFonts w:ascii="Calibri" w:hAnsi="Calibri" w:cs="Calibri"/>
                <w:bCs/>
                <w:sz w:val="22"/>
                <w:szCs w:val="22"/>
              </w:rPr>
              <w:t>Azure Blob Storage, Azure VM, Azure Functions, Azure Service Fabric, Azure Service Bus</w:t>
            </w:r>
            <w:r>
              <w:rPr>
                <w:rFonts w:ascii="Calibri" w:hAnsi="Calibri" w:cs="Calibri"/>
                <w:bCs/>
                <w:sz w:val="22"/>
                <w:szCs w:val="22"/>
              </w:rPr>
              <w:t>, Redis Cache, Elastic Search, Azure App Gateway, API Management.</w:t>
            </w:r>
          </w:p>
        </w:tc>
      </w:tr>
      <w:tr w:rsidR="000B2141" w:rsidRPr="00D53CB9" w14:paraId="56F005C3" w14:textId="77777777" w:rsidTr="002D0DD5">
        <w:trPr>
          <w:trHeight w:val="397"/>
        </w:trPr>
        <w:tc>
          <w:tcPr>
            <w:tcW w:w="2337" w:type="dxa"/>
            <w:shd w:val="clear" w:color="auto" w:fill="auto"/>
          </w:tcPr>
          <w:p w14:paraId="64A0B86D" w14:textId="77777777" w:rsidR="000B2141" w:rsidRPr="005F6678" w:rsidRDefault="000B2141" w:rsidP="000B2141">
            <w:pPr>
              <w:rPr>
                <w:rFonts w:ascii="Calibri" w:hAnsi="Calibri" w:cs="Calibri"/>
                <w:b/>
                <w:bCs/>
                <w:color w:val="333333"/>
                <w:sz w:val="22"/>
                <w:szCs w:val="22"/>
              </w:rPr>
            </w:pPr>
            <w:r>
              <w:rPr>
                <w:rFonts w:ascii="Calibri" w:hAnsi="Calibri" w:cs="Calibri"/>
                <w:b/>
                <w:bCs/>
                <w:color w:val="333333"/>
                <w:sz w:val="22"/>
                <w:szCs w:val="22"/>
              </w:rPr>
              <w:t>Responsibilities</w:t>
            </w:r>
          </w:p>
        </w:tc>
        <w:tc>
          <w:tcPr>
            <w:tcW w:w="8494" w:type="dxa"/>
            <w:shd w:val="clear" w:color="auto" w:fill="auto"/>
          </w:tcPr>
          <w:p w14:paraId="51DD3378" w14:textId="77777777" w:rsidR="000B2141" w:rsidRDefault="002D0DD5" w:rsidP="000B2141">
            <w:pPr>
              <w:jc w:val="both"/>
              <w:rPr>
                <w:rFonts w:ascii="Calibri" w:hAnsi="Calibri" w:cs="Calibri"/>
                <w:sz w:val="22"/>
                <w:szCs w:val="22"/>
              </w:rPr>
            </w:pPr>
            <w:r w:rsidRPr="00EC55F6">
              <w:rPr>
                <w:rFonts w:ascii="Calibri" w:hAnsi="Calibri" w:cs="Calibri"/>
                <w:sz w:val="22"/>
                <w:szCs w:val="22"/>
              </w:rPr>
              <w:t>Responsible and implemented container technology within the organization</w:t>
            </w:r>
            <w:r>
              <w:rPr>
                <w:rFonts w:ascii="Calibri" w:hAnsi="Calibri" w:cs="Calibri"/>
                <w:sz w:val="22"/>
                <w:szCs w:val="22"/>
              </w:rPr>
              <w:t xml:space="preserve">, </w:t>
            </w:r>
            <w:r w:rsidRPr="00EC55F6">
              <w:rPr>
                <w:rFonts w:ascii="Calibri" w:hAnsi="Calibri" w:cs="Calibri"/>
                <w:sz w:val="22"/>
                <w:szCs w:val="22"/>
              </w:rPr>
              <w:t>Transformed the traditional approach into modernized application deployment</w:t>
            </w:r>
            <w:r>
              <w:rPr>
                <w:rFonts w:ascii="Calibri" w:hAnsi="Calibri" w:cs="Calibri"/>
                <w:sz w:val="22"/>
                <w:szCs w:val="22"/>
              </w:rPr>
              <w:t xml:space="preserve">, </w:t>
            </w:r>
            <w:r w:rsidRPr="00EC55F6">
              <w:rPr>
                <w:rFonts w:ascii="Calibri" w:hAnsi="Calibri" w:cs="Calibri"/>
                <w:sz w:val="22"/>
                <w:szCs w:val="22"/>
              </w:rPr>
              <w:t>Designed and architecture environment from the development till to production</w:t>
            </w:r>
            <w:r>
              <w:rPr>
                <w:rFonts w:ascii="Calibri" w:hAnsi="Calibri" w:cs="Calibri"/>
                <w:sz w:val="22"/>
                <w:szCs w:val="22"/>
              </w:rPr>
              <w:t xml:space="preserve">, </w:t>
            </w:r>
            <w:r w:rsidRPr="00EC55F6">
              <w:rPr>
                <w:rFonts w:ascii="Calibri" w:hAnsi="Calibri" w:cs="Calibri"/>
                <w:sz w:val="22"/>
                <w:szCs w:val="22"/>
              </w:rPr>
              <w:t>Integrated the system in existing CI/CD process and manages application deployment</w:t>
            </w:r>
            <w:r>
              <w:rPr>
                <w:rFonts w:ascii="Calibri" w:hAnsi="Calibri" w:cs="Calibri"/>
                <w:sz w:val="22"/>
                <w:szCs w:val="22"/>
              </w:rPr>
              <w:t xml:space="preserve">, </w:t>
            </w:r>
            <w:r w:rsidRPr="00EC55F6">
              <w:rPr>
                <w:rFonts w:ascii="Calibri" w:hAnsi="Calibri" w:cs="Calibri"/>
                <w:sz w:val="22"/>
                <w:szCs w:val="22"/>
              </w:rPr>
              <w:t>Setup and maintain the Kubernetes environment in production grade both on-Prem as well as Cloud</w:t>
            </w:r>
            <w:r>
              <w:rPr>
                <w:rFonts w:ascii="Calibri" w:hAnsi="Calibri" w:cs="Calibri"/>
                <w:sz w:val="22"/>
                <w:szCs w:val="22"/>
              </w:rPr>
              <w:t xml:space="preserve">, </w:t>
            </w:r>
            <w:r w:rsidRPr="00EC55F6">
              <w:rPr>
                <w:rFonts w:ascii="Calibri" w:hAnsi="Calibri" w:cs="Calibri"/>
                <w:sz w:val="22"/>
                <w:szCs w:val="22"/>
              </w:rPr>
              <w:t>Rollout the Zero down time deployment in Kubernetes platform using various deployment strategies</w:t>
            </w:r>
            <w:r>
              <w:rPr>
                <w:rFonts w:ascii="Calibri" w:hAnsi="Calibri" w:cs="Calibri"/>
                <w:sz w:val="22"/>
                <w:szCs w:val="22"/>
              </w:rPr>
              <w:t xml:space="preserve">. </w:t>
            </w:r>
            <w:r w:rsidRPr="000B2141">
              <w:rPr>
                <w:rFonts w:ascii="Calibri" w:hAnsi="Calibri" w:cs="Calibri"/>
                <w:sz w:val="22"/>
                <w:szCs w:val="22"/>
              </w:rPr>
              <w:t>Worked on Microservices for Continuous Delivery environment using Azure, Docker.</w:t>
            </w:r>
          </w:p>
          <w:p w14:paraId="3FA2785B" w14:textId="521AB4C8" w:rsidR="002D0DD5" w:rsidRPr="003C37AA" w:rsidRDefault="002D0DD5" w:rsidP="000B2141">
            <w:pPr>
              <w:jc w:val="both"/>
              <w:rPr>
                <w:rFonts w:ascii="Calibri" w:hAnsi="Calibri" w:cs="Calibri"/>
                <w:sz w:val="22"/>
                <w:szCs w:val="22"/>
              </w:rPr>
            </w:pPr>
          </w:p>
        </w:tc>
      </w:tr>
      <w:tr w:rsidR="00606BD9" w:rsidRPr="00D53CB9" w14:paraId="008C0B23" w14:textId="77777777" w:rsidTr="002D0DD5">
        <w:trPr>
          <w:trHeight w:val="298"/>
        </w:trPr>
        <w:tc>
          <w:tcPr>
            <w:tcW w:w="2337" w:type="dxa"/>
            <w:shd w:val="clear" w:color="auto" w:fill="auto"/>
          </w:tcPr>
          <w:p w14:paraId="5119E75A" w14:textId="77777777" w:rsidR="00606BD9" w:rsidRPr="005F6678" w:rsidRDefault="00606BD9" w:rsidP="00606BD9">
            <w:pPr>
              <w:rPr>
                <w:rFonts w:ascii="Calibri" w:hAnsi="Calibri" w:cs="Calibri"/>
                <w:b/>
                <w:bCs/>
                <w:color w:val="333333"/>
                <w:sz w:val="22"/>
                <w:szCs w:val="22"/>
              </w:rPr>
            </w:pPr>
            <w:r w:rsidRPr="005F6678">
              <w:rPr>
                <w:rFonts w:ascii="Calibri" w:hAnsi="Calibri" w:cs="Calibri"/>
                <w:b/>
                <w:bCs/>
                <w:color w:val="333333"/>
                <w:sz w:val="22"/>
                <w:szCs w:val="22"/>
              </w:rPr>
              <w:t>Company Name</w:t>
            </w:r>
          </w:p>
        </w:tc>
        <w:tc>
          <w:tcPr>
            <w:tcW w:w="8494" w:type="dxa"/>
            <w:shd w:val="clear" w:color="auto" w:fill="auto"/>
          </w:tcPr>
          <w:p w14:paraId="69CD358B" w14:textId="37695F29" w:rsidR="00606BD9" w:rsidRPr="002D398D" w:rsidRDefault="002D0DD5" w:rsidP="00606BD9">
            <w:pPr>
              <w:pStyle w:val="Heading1"/>
              <w:rPr>
                <w:rFonts w:ascii="Calibri" w:hAnsi="Calibri" w:cs="Calibri"/>
                <w:szCs w:val="22"/>
                <w:lang w:val="en-GB"/>
              </w:rPr>
            </w:pPr>
            <w:r>
              <w:rPr>
                <w:rFonts w:ascii="Calibri" w:hAnsi="Calibri" w:cs="Calibri"/>
                <w:szCs w:val="22"/>
                <w:lang w:val="en-GB"/>
              </w:rPr>
              <w:t>Cognizant Technology Solutions, Coimbatore</w:t>
            </w:r>
          </w:p>
        </w:tc>
      </w:tr>
      <w:tr w:rsidR="002D0DD5" w:rsidRPr="00D53CB9" w14:paraId="3F5E5F02" w14:textId="77777777" w:rsidTr="002D0DD5">
        <w:trPr>
          <w:trHeight w:val="298"/>
        </w:trPr>
        <w:tc>
          <w:tcPr>
            <w:tcW w:w="2337" w:type="dxa"/>
            <w:shd w:val="clear" w:color="auto" w:fill="auto"/>
          </w:tcPr>
          <w:p w14:paraId="1793F7F0" w14:textId="77777777" w:rsidR="002D0DD5" w:rsidRPr="005F6678" w:rsidRDefault="002D0DD5" w:rsidP="002D0DD5">
            <w:pPr>
              <w:rPr>
                <w:rFonts w:ascii="Calibri" w:hAnsi="Calibri" w:cs="Calibri"/>
                <w:b/>
                <w:bCs/>
                <w:color w:val="333333"/>
                <w:sz w:val="22"/>
                <w:szCs w:val="22"/>
              </w:rPr>
            </w:pPr>
            <w:r w:rsidRPr="005F6678">
              <w:rPr>
                <w:rFonts w:ascii="Calibri" w:hAnsi="Calibri" w:cs="Calibri"/>
                <w:b/>
                <w:bCs/>
                <w:color w:val="333333"/>
                <w:sz w:val="22"/>
                <w:szCs w:val="22"/>
              </w:rPr>
              <w:t>Tools Used</w:t>
            </w:r>
          </w:p>
        </w:tc>
        <w:tc>
          <w:tcPr>
            <w:tcW w:w="8494" w:type="dxa"/>
            <w:shd w:val="clear" w:color="auto" w:fill="auto"/>
          </w:tcPr>
          <w:p w14:paraId="229B6AD6" w14:textId="7DB6B53D" w:rsidR="002D0DD5" w:rsidRPr="005F6678" w:rsidRDefault="002D0DD5" w:rsidP="002D0DD5">
            <w:pPr>
              <w:overflowPunct/>
              <w:autoSpaceDE/>
              <w:autoSpaceDN/>
              <w:adjustRightInd/>
              <w:jc w:val="both"/>
              <w:textAlignment w:val="auto"/>
              <w:rPr>
                <w:rFonts w:ascii="Calibri" w:hAnsi="Calibri" w:cs="Calibri"/>
                <w:bCs/>
                <w:sz w:val="22"/>
                <w:szCs w:val="22"/>
              </w:rPr>
            </w:pPr>
            <w:r>
              <w:rPr>
                <w:rFonts w:ascii="Calibri" w:hAnsi="Calibri" w:cs="Calibri"/>
                <w:bCs/>
                <w:sz w:val="22"/>
                <w:szCs w:val="22"/>
              </w:rPr>
              <w:t xml:space="preserve">Azure Cloud, AWS Cloud Formation, Terraform, Gitlab, Jenkins, AKS, EKS, ECS, Docker, </w:t>
            </w:r>
            <w:proofErr w:type="spellStart"/>
            <w:r>
              <w:rPr>
                <w:rFonts w:ascii="Calibri" w:hAnsi="Calibri" w:cs="Calibri"/>
                <w:bCs/>
                <w:sz w:val="22"/>
                <w:szCs w:val="22"/>
              </w:rPr>
              <w:t>Jfrog</w:t>
            </w:r>
            <w:proofErr w:type="spellEnd"/>
            <w:r>
              <w:rPr>
                <w:rFonts w:ascii="Calibri" w:hAnsi="Calibri" w:cs="Calibri"/>
                <w:bCs/>
                <w:sz w:val="22"/>
                <w:szCs w:val="22"/>
              </w:rPr>
              <w:t>, Nexus repository, Nodejs, NPM.</w:t>
            </w:r>
          </w:p>
        </w:tc>
      </w:tr>
      <w:tr w:rsidR="00606BD9" w:rsidRPr="00D53CB9" w14:paraId="0F4BE221" w14:textId="77777777" w:rsidTr="002D0DD5">
        <w:trPr>
          <w:trHeight w:val="298"/>
        </w:trPr>
        <w:tc>
          <w:tcPr>
            <w:tcW w:w="2337" w:type="dxa"/>
            <w:shd w:val="clear" w:color="auto" w:fill="auto"/>
          </w:tcPr>
          <w:p w14:paraId="226FA7F5" w14:textId="77777777" w:rsidR="00606BD9" w:rsidRPr="005F6678" w:rsidRDefault="000B2141" w:rsidP="00606BD9">
            <w:pPr>
              <w:rPr>
                <w:rFonts w:ascii="Calibri" w:hAnsi="Calibri" w:cs="Calibri"/>
                <w:b/>
                <w:bCs/>
                <w:color w:val="333333"/>
                <w:sz w:val="22"/>
                <w:szCs w:val="22"/>
              </w:rPr>
            </w:pPr>
            <w:r>
              <w:rPr>
                <w:rFonts w:ascii="Calibri" w:hAnsi="Calibri" w:cs="Calibri"/>
                <w:b/>
                <w:bCs/>
                <w:color w:val="333333"/>
                <w:sz w:val="22"/>
                <w:szCs w:val="22"/>
              </w:rPr>
              <w:t>Responsibilities</w:t>
            </w:r>
          </w:p>
        </w:tc>
        <w:tc>
          <w:tcPr>
            <w:tcW w:w="8494" w:type="dxa"/>
            <w:shd w:val="clear" w:color="auto" w:fill="auto"/>
          </w:tcPr>
          <w:p w14:paraId="3F11D5B9" w14:textId="77777777" w:rsidR="002D0DD5" w:rsidRDefault="002D0DD5" w:rsidP="002D0DD5">
            <w:pPr>
              <w:jc w:val="both"/>
              <w:rPr>
                <w:rFonts w:ascii="Calibri" w:hAnsi="Calibri" w:cs="Calibri"/>
                <w:sz w:val="22"/>
                <w:szCs w:val="22"/>
              </w:rPr>
            </w:pPr>
            <w:r w:rsidRPr="003C37AA">
              <w:rPr>
                <w:rFonts w:ascii="Calibri" w:hAnsi="Calibri" w:cs="Calibri"/>
                <w:sz w:val="22"/>
                <w:szCs w:val="22"/>
              </w:rPr>
              <w:t xml:space="preserve">Took complete responsible for the health and operation of CI/CD tools and platforms within an </w:t>
            </w:r>
            <w:r>
              <w:rPr>
                <w:rFonts w:ascii="Calibri" w:hAnsi="Calibri" w:cs="Calibri"/>
                <w:sz w:val="22"/>
                <w:szCs w:val="22"/>
              </w:rPr>
              <w:t xml:space="preserve">organization, </w:t>
            </w:r>
            <w:r w:rsidRPr="003C37AA">
              <w:rPr>
                <w:rFonts w:ascii="Calibri" w:hAnsi="Calibri" w:cs="Calibri"/>
                <w:sz w:val="22"/>
                <w:szCs w:val="22"/>
              </w:rPr>
              <w:t>Implemented Jenkins, GitLab and Azure Pipelines according to project needs</w:t>
            </w:r>
            <w:r>
              <w:rPr>
                <w:rFonts w:ascii="Calibri" w:hAnsi="Calibri" w:cs="Calibri"/>
                <w:sz w:val="22"/>
                <w:szCs w:val="22"/>
              </w:rPr>
              <w:t xml:space="preserve">, </w:t>
            </w:r>
            <w:r w:rsidRPr="003C37AA">
              <w:rPr>
                <w:rFonts w:ascii="Calibri" w:hAnsi="Calibri" w:cs="Calibri"/>
                <w:sz w:val="22"/>
                <w:szCs w:val="22"/>
              </w:rPr>
              <w:t>Integrated the CI system with multiple tools from repository tools (SVN, GIT) to till deployment</w:t>
            </w:r>
            <w:r>
              <w:rPr>
                <w:rFonts w:ascii="Calibri" w:hAnsi="Calibri" w:cs="Calibri"/>
                <w:sz w:val="22"/>
                <w:szCs w:val="22"/>
              </w:rPr>
              <w:t xml:space="preserve">. Experience </w:t>
            </w:r>
            <w:r w:rsidRPr="000B2141">
              <w:rPr>
                <w:rFonts w:ascii="Calibri" w:hAnsi="Calibri" w:cs="Calibri"/>
                <w:sz w:val="22"/>
                <w:szCs w:val="22"/>
              </w:rPr>
              <w:t>in deploying CI/CD system using Azure DevOps on Kubernetes container environment, and for the runtime environment of CI/CD system to build, test and Deployment we have utilized Kubernetes and Docker.</w:t>
            </w:r>
          </w:p>
          <w:p w14:paraId="64F46823" w14:textId="77777777" w:rsidR="00606BD9" w:rsidRPr="005947B5" w:rsidRDefault="00606BD9" w:rsidP="00606BD9">
            <w:pPr>
              <w:rPr>
                <w:rFonts w:ascii="Calibri" w:hAnsi="Calibri" w:cs="Calibri"/>
                <w:sz w:val="22"/>
                <w:szCs w:val="22"/>
              </w:rPr>
            </w:pPr>
          </w:p>
        </w:tc>
      </w:tr>
      <w:tr w:rsidR="002D0DD5" w:rsidRPr="00D53CB9" w14:paraId="6C6422C7" w14:textId="77777777" w:rsidTr="002D0DD5">
        <w:trPr>
          <w:trHeight w:val="298"/>
        </w:trPr>
        <w:tc>
          <w:tcPr>
            <w:tcW w:w="2337" w:type="dxa"/>
            <w:shd w:val="clear" w:color="auto" w:fill="auto"/>
          </w:tcPr>
          <w:p w14:paraId="6D2ED68A" w14:textId="77777777" w:rsidR="002D0DD5" w:rsidRPr="005F6678" w:rsidRDefault="002D0DD5" w:rsidP="002D0DD5">
            <w:pPr>
              <w:rPr>
                <w:rFonts w:ascii="Calibri" w:hAnsi="Calibri" w:cs="Calibri"/>
                <w:b/>
                <w:bCs/>
                <w:color w:val="333333"/>
                <w:sz w:val="22"/>
                <w:szCs w:val="22"/>
              </w:rPr>
            </w:pPr>
            <w:r w:rsidRPr="005F6678">
              <w:rPr>
                <w:rFonts w:ascii="Calibri" w:hAnsi="Calibri" w:cs="Calibri"/>
                <w:b/>
                <w:bCs/>
                <w:color w:val="333333"/>
                <w:sz w:val="22"/>
                <w:szCs w:val="22"/>
              </w:rPr>
              <w:t>Company Name</w:t>
            </w:r>
          </w:p>
        </w:tc>
        <w:tc>
          <w:tcPr>
            <w:tcW w:w="8494" w:type="dxa"/>
            <w:shd w:val="clear" w:color="auto" w:fill="auto"/>
          </w:tcPr>
          <w:p w14:paraId="38E96212" w14:textId="7E8EA410" w:rsidR="002D0DD5" w:rsidRPr="002D398D" w:rsidRDefault="002D0DD5" w:rsidP="002D0DD5">
            <w:pPr>
              <w:pStyle w:val="Heading1"/>
              <w:rPr>
                <w:rFonts w:ascii="Calibri" w:hAnsi="Calibri" w:cs="Calibri"/>
                <w:szCs w:val="22"/>
                <w:lang w:val="en-GB"/>
              </w:rPr>
            </w:pPr>
            <w:r>
              <w:rPr>
                <w:rFonts w:ascii="Calibri" w:hAnsi="Calibri" w:cs="Calibri"/>
                <w:szCs w:val="22"/>
                <w:lang w:val="en-GB"/>
              </w:rPr>
              <w:t>Robert BOSCH Business and Engineering Solutions, Coimbatore</w:t>
            </w:r>
          </w:p>
        </w:tc>
      </w:tr>
      <w:tr w:rsidR="002D0DD5" w:rsidRPr="00D53CB9" w14:paraId="41C77981" w14:textId="77777777" w:rsidTr="002D0DD5">
        <w:trPr>
          <w:trHeight w:val="298"/>
        </w:trPr>
        <w:tc>
          <w:tcPr>
            <w:tcW w:w="2337" w:type="dxa"/>
            <w:shd w:val="clear" w:color="auto" w:fill="auto"/>
          </w:tcPr>
          <w:p w14:paraId="58972F1E" w14:textId="77777777" w:rsidR="002D0DD5" w:rsidRPr="005F6678" w:rsidRDefault="002D0DD5" w:rsidP="002D0DD5">
            <w:pPr>
              <w:rPr>
                <w:rFonts w:ascii="Calibri" w:hAnsi="Calibri" w:cs="Calibri"/>
                <w:b/>
                <w:bCs/>
                <w:color w:val="333333"/>
                <w:sz w:val="22"/>
                <w:szCs w:val="22"/>
              </w:rPr>
            </w:pPr>
            <w:r w:rsidRPr="005F6678">
              <w:rPr>
                <w:rFonts w:ascii="Calibri" w:hAnsi="Calibri" w:cs="Calibri"/>
                <w:b/>
                <w:bCs/>
                <w:color w:val="333333"/>
                <w:sz w:val="22"/>
                <w:szCs w:val="22"/>
              </w:rPr>
              <w:t>Tools Used</w:t>
            </w:r>
          </w:p>
        </w:tc>
        <w:tc>
          <w:tcPr>
            <w:tcW w:w="8494" w:type="dxa"/>
            <w:shd w:val="clear" w:color="auto" w:fill="auto"/>
          </w:tcPr>
          <w:p w14:paraId="3AF7716F" w14:textId="18544CC4" w:rsidR="002D0DD5" w:rsidRPr="005F6678" w:rsidRDefault="002D0DD5" w:rsidP="002D0DD5">
            <w:pPr>
              <w:overflowPunct/>
              <w:autoSpaceDE/>
              <w:autoSpaceDN/>
              <w:adjustRightInd/>
              <w:jc w:val="both"/>
              <w:textAlignment w:val="auto"/>
              <w:rPr>
                <w:rFonts w:ascii="Calibri" w:hAnsi="Calibri" w:cs="Calibri"/>
                <w:bCs/>
                <w:sz w:val="22"/>
                <w:szCs w:val="22"/>
              </w:rPr>
            </w:pPr>
            <w:proofErr w:type="spellStart"/>
            <w:proofErr w:type="gramStart"/>
            <w:r>
              <w:rPr>
                <w:rFonts w:ascii="Calibri" w:hAnsi="Calibri" w:cs="Calibri"/>
                <w:sz w:val="22"/>
                <w:szCs w:val="22"/>
              </w:rPr>
              <w:t>Jenkins,Groovy</w:t>
            </w:r>
            <w:proofErr w:type="spellEnd"/>
            <w:proofErr w:type="gramEnd"/>
            <w:r>
              <w:rPr>
                <w:rFonts w:ascii="Calibri" w:hAnsi="Calibri" w:cs="Calibri"/>
                <w:sz w:val="22"/>
                <w:szCs w:val="22"/>
              </w:rPr>
              <w:t xml:space="preserve">, Git, </w:t>
            </w:r>
            <w:proofErr w:type="spellStart"/>
            <w:r>
              <w:rPr>
                <w:rFonts w:ascii="Calibri" w:hAnsi="Calibri" w:cs="Calibri"/>
                <w:sz w:val="22"/>
                <w:szCs w:val="22"/>
              </w:rPr>
              <w:t>MSbuild</w:t>
            </w:r>
            <w:proofErr w:type="spellEnd"/>
            <w:r>
              <w:rPr>
                <w:rFonts w:ascii="Calibri" w:hAnsi="Calibri" w:cs="Calibri"/>
                <w:sz w:val="22"/>
                <w:szCs w:val="22"/>
              </w:rPr>
              <w:t xml:space="preserve">, </w:t>
            </w:r>
            <w:proofErr w:type="spellStart"/>
            <w:r>
              <w:rPr>
                <w:rFonts w:ascii="Calibri" w:hAnsi="Calibri" w:cs="Calibri"/>
                <w:sz w:val="22"/>
                <w:szCs w:val="22"/>
              </w:rPr>
              <w:t>Nuget</w:t>
            </w:r>
            <w:proofErr w:type="spellEnd"/>
            <w:r>
              <w:rPr>
                <w:rFonts w:ascii="Calibri" w:hAnsi="Calibri" w:cs="Calibri"/>
                <w:sz w:val="22"/>
                <w:szCs w:val="22"/>
              </w:rPr>
              <w:t xml:space="preserve">, Maven, Gradle, </w:t>
            </w:r>
            <w:proofErr w:type="spellStart"/>
            <w:r>
              <w:rPr>
                <w:rFonts w:ascii="Calibri" w:hAnsi="Calibri" w:cs="Calibri"/>
                <w:sz w:val="22"/>
                <w:szCs w:val="22"/>
              </w:rPr>
              <w:t>Sonarqube</w:t>
            </w:r>
            <w:proofErr w:type="spellEnd"/>
            <w:r>
              <w:rPr>
                <w:rFonts w:ascii="Calibri" w:hAnsi="Calibri" w:cs="Calibri"/>
                <w:sz w:val="22"/>
                <w:szCs w:val="22"/>
              </w:rPr>
              <w:t xml:space="preserve">, Junit, Splunk, Docker, </w:t>
            </w:r>
            <w:proofErr w:type="spellStart"/>
            <w:r>
              <w:rPr>
                <w:rFonts w:ascii="Calibri" w:hAnsi="Calibri" w:cs="Calibri"/>
                <w:sz w:val="22"/>
                <w:szCs w:val="22"/>
              </w:rPr>
              <w:t>Jfrog</w:t>
            </w:r>
            <w:proofErr w:type="spellEnd"/>
            <w:r>
              <w:rPr>
                <w:rFonts w:ascii="Calibri" w:hAnsi="Calibri" w:cs="Calibri"/>
                <w:sz w:val="22"/>
                <w:szCs w:val="22"/>
              </w:rPr>
              <w:t xml:space="preserve"> Artifactory, ARA deploy, Octopus deploy, NPM, Hybris, </w:t>
            </w:r>
            <w:proofErr w:type="spellStart"/>
            <w:r>
              <w:rPr>
                <w:rFonts w:ascii="Calibri" w:hAnsi="Calibri" w:cs="Calibri"/>
                <w:sz w:val="22"/>
                <w:szCs w:val="22"/>
              </w:rPr>
              <w:t>Liferay,LeanFT</w:t>
            </w:r>
            <w:proofErr w:type="spellEnd"/>
            <w:r>
              <w:rPr>
                <w:rFonts w:ascii="Calibri" w:hAnsi="Calibri" w:cs="Calibri"/>
                <w:sz w:val="22"/>
                <w:szCs w:val="22"/>
              </w:rPr>
              <w:t xml:space="preserve">, </w:t>
            </w:r>
            <w:proofErr w:type="spellStart"/>
            <w:r>
              <w:rPr>
                <w:rFonts w:ascii="Calibri" w:hAnsi="Calibri" w:cs="Calibri"/>
                <w:sz w:val="22"/>
                <w:szCs w:val="22"/>
              </w:rPr>
              <w:t>Openshift</w:t>
            </w:r>
            <w:proofErr w:type="spellEnd"/>
            <w:r>
              <w:rPr>
                <w:rFonts w:ascii="Calibri" w:hAnsi="Calibri" w:cs="Calibri"/>
                <w:sz w:val="22"/>
                <w:szCs w:val="22"/>
              </w:rPr>
              <w:t>, Kubernetes</w:t>
            </w:r>
          </w:p>
        </w:tc>
      </w:tr>
      <w:tr w:rsidR="002D0DD5" w:rsidRPr="00D53CB9" w14:paraId="5D5B5BF1" w14:textId="77777777" w:rsidTr="002D0DD5">
        <w:trPr>
          <w:trHeight w:val="298"/>
        </w:trPr>
        <w:tc>
          <w:tcPr>
            <w:tcW w:w="2337" w:type="dxa"/>
            <w:shd w:val="clear" w:color="auto" w:fill="auto"/>
          </w:tcPr>
          <w:p w14:paraId="1C8D1CF6" w14:textId="77777777" w:rsidR="002D0DD5" w:rsidRPr="005F6678" w:rsidRDefault="002D0DD5" w:rsidP="002D0DD5">
            <w:pPr>
              <w:rPr>
                <w:rFonts w:ascii="Calibri" w:hAnsi="Calibri" w:cs="Calibri"/>
                <w:b/>
                <w:bCs/>
                <w:color w:val="333333"/>
                <w:sz w:val="22"/>
                <w:szCs w:val="22"/>
              </w:rPr>
            </w:pPr>
            <w:r>
              <w:rPr>
                <w:rFonts w:ascii="Calibri" w:hAnsi="Calibri" w:cs="Calibri"/>
                <w:b/>
                <w:bCs/>
                <w:color w:val="333333"/>
                <w:sz w:val="22"/>
                <w:szCs w:val="22"/>
              </w:rPr>
              <w:t>Responsibilities</w:t>
            </w:r>
          </w:p>
        </w:tc>
        <w:tc>
          <w:tcPr>
            <w:tcW w:w="8494" w:type="dxa"/>
            <w:shd w:val="clear" w:color="auto" w:fill="auto"/>
          </w:tcPr>
          <w:p w14:paraId="523B6324" w14:textId="77777777" w:rsidR="002D0DD5" w:rsidRDefault="002D0DD5" w:rsidP="002D0DD5">
            <w:pPr>
              <w:rPr>
                <w:rFonts w:ascii="Calibri" w:hAnsi="Calibri" w:cs="Calibri"/>
                <w:sz w:val="22"/>
                <w:szCs w:val="22"/>
              </w:rPr>
            </w:pPr>
            <w:r>
              <w:rPr>
                <w:rFonts w:ascii="Calibri" w:hAnsi="Calibri" w:cs="Calibri"/>
                <w:sz w:val="22"/>
                <w:szCs w:val="22"/>
              </w:rPr>
              <w:t xml:space="preserve">Working as a CICD specialist for Bosch Products to setup the environment for build and release the applications using various technologies and tools. Integrating with Code quality, code security, deployment to cloud using Microsoft Azure DevOps, Pivotal Cloud </w:t>
            </w:r>
            <w:proofErr w:type="spellStart"/>
            <w:r>
              <w:rPr>
                <w:rFonts w:ascii="Calibri" w:hAnsi="Calibri" w:cs="Calibri"/>
                <w:sz w:val="22"/>
                <w:szCs w:val="22"/>
              </w:rPr>
              <w:t>Fountary</w:t>
            </w:r>
            <w:proofErr w:type="spellEnd"/>
            <w:r>
              <w:rPr>
                <w:rFonts w:ascii="Calibri" w:hAnsi="Calibri" w:cs="Calibri"/>
                <w:sz w:val="22"/>
                <w:szCs w:val="22"/>
              </w:rPr>
              <w:t xml:space="preserve"> such as IoT topics, testing tools, Creating dashboards</w:t>
            </w:r>
          </w:p>
          <w:p w14:paraId="568C3F0B" w14:textId="6B25E6A7" w:rsidR="002D0DD5" w:rsidRPr="005947B5" w:rsidRDefault="002D0DD5" w:rsidP="002D0DD5">
            <w:pPr>
              <w:rPr>
                <w:rFonts w:ascii="Calibri" w:hAnsi="Calibri" w:cs="Calibri"/>
                <w:sz w:val="22"/>
                <w:szCs w:val="22"/>
              </w:rPr>
            </w:pPr>
          </w:p>
        </w:tc>
      </w:tr>
      <w:tr w:rsidR="002D0DD5" w:rsidRPr="00D53CB9" w14:paraId="5D228720" w14:textId="77777777" w:rsidTr="002D0DD5">
        <w:trPr>
          <w:trHeight w:val="298"/>
        </w:trPr>
        <w:tc>
          <w:tcPr>
            <w:tcW w:w="2337" w:type="dxa"/>
            <w:shd w:val="clear" w:color="auto" w:fill="auto"/>
          </w:tcPr>
          <w:p w14:paraId="14E30951" w14:textId="77777777" w:rsidR="002D0DD5" w:rsidRPr="005F6678" w:rsidRDefault="002D0DD5" w:rsidP="002D0DD5">
            <w:pPr>
              <w:rPr>
                <w:rFonts w:ascii="Calibri" w:hAnsi="Calibri" w:cs="Calibri"/>
                <w:b/>
                <w:bCs/>
                <w:color w:val="333333"/>
                <w:sz w:val="22"/>
                <w:szCs w:val="22"/>
              </w:rPr>
            </w:pPr>
            <w:r w:rsidRPr="005F6678">
              <w:rPr>
                <w:rFonts w:ascii="Calibri" w:hAnsi="Calibri" w:cs="Calibri"/>
                <w:b/>
                <w:bCs/>
                <w:color w:val="333333"/>
                <w:sz w:val="22"/>
                <w:szCs w:val="22"/>
              </w:rPr>
              <w:t>Company Name</w:t>
            </w:r>
          </w:p>
        </w:tc>
        <w:tc>
          <w:tcPr>
            <w:tcW w:w="8494" w:type="dxa"/>
            <w:shd w:val="clear" w:color="auto" w:fill="auto"/>
          </w:tcPr>
          <w:p w14:paraId="64E916F4" w14:textId="77777777" w:rsidR="002D0DD5" w:rsidRPr="002D398D" w:rsidRDefault="002D0DD5" w:rsidP="002D0DD5">
            <w:pPr>
              <w:pStyle w:val="Heading1"/>
              <w:rPr>
                <w:rFonts w:ascii="Calibri" w:hAnsi="Calibri" w:cs="Calibri"/>
                <w:szCs w:val="22"/>
                <w:lang w:val="en-GB"/>
              </w:rPr>
            </w:pPr>
            <w:r>
              <w:rPr>
                <w:rFonts w:ascii="Calibri" w:hAnsi="Calibri" w:cs="Calibri"/>
                <w:szCs w:val="22"/>
                <w:lang w:val="en-GB"/>
              </w:rPr>
              <w:t>Infosys, Bangalore</w:t>
            </w:r>
          </w:p>
        </w:tc>
      </w:tr>
      <w:tr w:rsidR="002D0DD5" w:rsidRPr="00D53CB9" w14:paraId="2FC680EF" w14:textId="77777777" w:rsidTr="002D0DD5">
        <w:trPr>
          <w:trHeight w:val="298"/>
        </w:trPr>
        <w:tc>
          <w:tcPr>
            <w:tcW w:w="2337" w:type="dxa"/>
            <w:shd w:val="clear" w:color="auto" w:fill="auto"/>
          </w:tcPr>
          <w:p w14:paraId="10A6B377" w14:textId="77777777" w:rsidR="002D0DD5" w:rsidRPr="005F6678" w:rsidRDefault="002D0DD5" w:rsidP="002D0DD5">
            <w:pPr>
              <w:rPr>
                <w:rFonts w:ascii="Calibri" w:hAnsi="Calibri" w:cs="Calibri"/>
                <w:b/>
                <w:bCs/>
                <w:color w:val="333333"/>
                <w:sz w:val="22"/>
                <w:szCs w:val="22"/>
              </w:rPr>
            </w:pPr>
            <w:r w:rsidRPr="005F6678">
              <w:rPr>
                <w:rFonts w:ascii="Calibri" w:hAnsi="Calibri" w:cs="Calibri"/>
                <w:b/>
                <w:bCs/>
                <w:color w:val="333333"/>
                <w:sz w:val="22"/>
                <w:szCs w:val="22"/>
              </w:rPr>
              <w:t>Tools Used</w:t>
            </w:r>
          </w:p>
        </w:tc>
        <w:tc>
          <w:tcPr>
            <w:tcW w:w="8494" w:type="dxa"/>
            <w:shd w:val="clear" w:color="auto" w:fill="auto"/>
          </w:tcPr>
          <w:p w14:paraId="663F91BA" w14:textId="77777777" w:rsidR="002D0DD5" w:rsidRPr="005F6678" w:rsidRDefault="002D0DD5" w:rsidP="002D0DD5">
            <w:pPr>
              <w:overflowPunct/>
              <w:autoSpaceDE/>
              <w:autoSpaceDN/>
              <w:adjustRightInd/>
              <w:jc w:val="both"/>
              <w:textAlignment w:val="auto"/>
              <w:rPr>
                <w:rFonts w:ascii="Calibri" w:hAnsi="Calibri" w:cs="Calibri"/>
                <w:bCs/>
                <w:sz w:val="22"/>
                <w:szCs w:val="22"/>
              </w:rPr>
            </w:pPr>
            <w:r>
              <w:rPr>
                <w:rFonts w:ascii="Calibri" w:hAnsi="Calibri" w:cs="Calibri"/>
                <w:sz w:val="22"/>
                <w:szCs w:val="22"/>
              </w:rPr>
              <w:t xml:space="preserve">Jenkins, Git, Maven, Gradle, </w:t>
            </w:r>
            <w:proofErr w:type="spellStart"/>
            <w:r>
              <w:rPr>
                <w:rFonts w:ascii="Calibri" w:hAnsi="Calibri" w:cs="Calibri"/>
                <w:sz w:val="22"/>
                <w:szCs w:val="22"/>
              </w:rPr>
              <w:t>Sonarqube</w:t>
            </w:r>
            <w:proofErr w:type="spellEnd"/>
            <w:r>
              <w:rPr>
                <w:rFonts w:ascii="Calibri" w:hAnsi="Calibri" w:cs="Calibri"/>
                <w:sz w:val="22"/>
                <w:szCs w:val="22"/>
              </w:rPr>
              <w:t xml:space="preserve">, Junit, Splunk, Docker, </w:t>
            </w:r>
            <w:proofErr w:type="spellStart"/>
            <w:r>
              <w:rPr>
                <w:rFonts w:ascii="Calibri" w:hAnsi="Calibri" w:cs="Calibri"/>
                <w:sz w:val="22"/>
                <w:szCs w:val="22"/>
              </w:rPr>
              <w:t>Jfrog</w:t>
            </w:r>
            <w:proofErr w:type="spellEnd"/>
            <w:r>
              <w:rPr>
                <w:rFonts w:ascii="Calibri" w:hAnsi="Calibri" w:cs="Calibri"/>
                <w:sz w:val="22"/>
                <w:szCs w:val="22"/>
              </w:rPr>
              <w:t xml:space="preserve"> Artifactory, Octopus deploy, Selenium, Nodejs, NPM.</w:t>
            </w:r>
          </w:p>
        </w:tc>
      </w:tr>
      <w:tr w:rsidR="002D0DD5" w:rsidRPr="00D53CB9" w14:paraId="788ED9EA" w14:textId="77777777" w:rsidTr="002D0DD5">
        <w:trPr>
          <w:trHeight w:val="298"/>
        </w:trPr>
        <w:tc>
          <w:tcPr>
            <w:tcW w:w="2337" w:type="dxa"/>
            <w:shd w:val="clear" w:color="auto" w:fill="auto"/>
          </w:tcPr>
          <w:p w14:paraId="6D4D2E08" w14:textId="77777777" w:rsidR="002D0DD5" w:rsidRPr="005F6678" w:rsidRDefault="002D0DD5" w:rsidP="002D0DD5">
            <w:pPr>
              <w:rPr>
                <w:rFonts w:ascii="Calibri" w:hAnsi="Calibri" w:cs="Calibri"/>
                <w:b/>
                <w:bCs/>
                <w:color w:val="333333"/>
                <w:sz w:val="22"/>
                <w:szCs w:val="22"/>
              </w:rPr>
            </w:pPr>
            <w:r>
              <w:rPr>
                <w:rFonts w:ascii="Calibri" w:hAnsi="Calibri" w:cs="Calibri"/>
                <w:b/>
                <w:bCs/>
                <w:color w:val="333333"/>
                <w:sz w:val="22"/>
                <w:szCs w:val="22"/>
              </w:rPr>
              <w:t>Responsibilities</w:t>
            </w:r>
          </w:p>
        </w:tc>
        <w:tc>
          <w:tcPr>
            <w:tcW w:w="8494" w:type="dxa"/>
            <w:shd w:val="clear" w:color="auto" w:fill="auto"/>
          </w:tcPr>
          <w:p w14:paraId="3126D824" w14:textId="71048DDD" w:rsidR="002D0DD5" w:rsidRDefault="002D0DD5" w:rsidP="002D0DD5">
            <w:pPr>
              <w:rPr>
                <w:rFonts w:ascii="Calibri" w:hAnsi="Calibri" w:cs="Calibri"/>
                <w:sz w:val="22"/>
                <w:szCs w:val="22"/>
              </w:rPr>
            </w:pPr>
            <w:r>
              <w:rPr>
                <w:rFonts w:ascii="Calibri" w:hAnsi="Calibri" w:cs="Calibri"/>
                <w:sz w:val="22"/>
                <w:szCs w:val="22"/>
              </w:rPr>
              <w:t xml:space="preserve">Worked as a DevOps Engineer to build and release </w:t>
            </w:r>
            <w:r w:rsidR="00B83119">
              <w:rPr>
                <w:rFonts w:ascii="Calibri" w:hAnsi="Calibri" w:cs="Calibri"/>
                <w:sz w:val="22"/>
                <w:szCs w:val="22"/>
              </w:rPr>
              <w:t>applications</w:t>
            </w:r>
            <w:r>
              <w:rPr>
                <w:rFonts w:ascii="Calibri" w:hAnsi="Calibri" w:cs="Calibri"/>
                <w:sz w:val="22"/>
                <w:szCs w:val="22"/>
              </w:rPr>
              <w:t xml:space="preserve"> through CICD Pipeline using various tools.</w:t>
            </w:r>
            <w:r w:rsidRPr="000B2141">
              <w:rPr>
                <w:rFonts w:ascii="Calibri" w:hAnsi="Calibri" w:cs="Calibri"/>
                <w:sz w:val="22"/>
                <w:szCs w:val="22"/>
              </w:rPr>
              <w:t xml:space="preserve"> Experience in JIRA for ticketing and as well as defect tracking system and configure various workflows, customizations and plug-ins for JIRA bug/issue tracker, integrated Jenkins with JIRA, GitHub, Maven.</w:t>
            </w:r>
          </w:p>
          <w:p w14:paraId="29212B82" w14:textId="77777777" w:rsidR="002D0DD5" w:rsidRPr="005947B5" w:rsidRDefault="002D0DD5" w:rsidP="002D0DD5">
            <w:pPr>
              <w:rPr>
                <w:rFonts w:ascii="Calibri" w:hAnsi="Calibri" w:cs="Calibri"/>
                <w:sz w:val="22"/>
                <w:szCs w:val="22"/>
              </w:rPr>
            </w:pPr>
          </w:p>
        </w:tc>
      </w:tr>
      <w:tr w:rsidR="002D0DD5" w:rsidRPr="002D398D" w14:paraId="45A8294C" w14:textId="77777777" w:rsidTr="002D0DD5">
        <w:trPr>
          <w:trHeight w:val="298"/>
        </w:trPr>
        <w:tc>
          <w:tcPr>
            <w:tcW w:w="2337" w:type="dxa"/>
            <w:tcBorders>
              <w:top w:val="single" w:sz="18" w:space="0" w:color="FFFFFF"/>
              <w:bottom w:val="single" w:sz="18" w:space="0" w:color="FFFFFF"/>
              <w:right w:val="single" w:sz="18" w:space="0" w:color="FFFFFF"/>
            </w:tcBorders>
            <w:shd w:val="clear" w:color="auto" w:fill="auto"/>
          </w:tcPr>
          <w:p w14:paraId="3A3EA05D" w14:textId="77777777" w:rsidR="002D0DD5" w:rsidRPr="005F6678" w:rsidRDefault="002D0DD5" w:rsidP="002D0DD5">
            <w:pPr>
              <w:rPr>
                <w:rFonts w:ascii="Calibri" w:hAnsi="Calibri" w:cs="Calibri"/>
                <w:b/>
                <w:bCs/>
                <w:color w:val="333333"/>
                <w:sz w:val="22"/>
                <w:szCs w:val="22"/>
              </w:rPr>
            </w:pPr>
            <w:r w:rsidRPr="005F6678">
              <w:rPr>
                <w:rFonts w:ascii="Calibri" w:hAnsi="Calibri" w:cs="Calibri"/>
                <w:b/>
                <w:bCs/>
                <w:color w:val="333333"/>
                <w:sz w:val="22"/>
                <w:szCs w:val="22"/>
              </w:rPr>
              <w:t>Company Name</w:t>
            </w:r>
          </w:p>
        </w:tc>
        <w:tc>
          <w:tcPr>
            <w:tcW w:w="8494" w:type="dxa"/>
            <w:tcBorders>
              <w:top w:val="single" w:sz="18" w:space="0" w:color="FFFFFF"/>
              <w:left w:val="single" w:sz="18" w:space="0" w:color="FFFFFF"/>
              <w:bottom w:val="single" w:sz="18" w:space="0" w:color="FFFFFF"/>
            </w:tcBorders>
            <w:shd w:val="clear" w:color="auto" w:fill="auto"/>
          </w:tcPr>
          <w:p w14:paraId="0F9AEDF9" w14:textId="77777777" w:rsidR="002D0DD5" w:rsidRPr="002D0DD5" w:rsidRDefault="002D0DD5" w:rsidP="002D0DD5">
            <w:pPr>
              <w:rPr>
                <w:rFonts w:ascii="Calibri" w:hAnsi="Calibri" w:cs="Calibri"/>
                <w:b/>
                <w:bCs/>
                <w:sz w:val="22"/>
                <w:szCs w:val="22"/>
              </w:rPr>
            </w:pPr>
            <w:r w:rsidRPr="002D0DD5">
              <w:rPr>
                <w:rFonts w:ascii="Calibri" w:hAnsi="Calibri" w:cs="Calibri"/>
                <w:b/>
                <w:bCs/>
                <w:sz w:val="22"/>
                <w:szCs w:val="22"/>
              </w:rPr>
              <w:t>Accenture, Bangalore</w:t>
            </w:r>
          </w:p>
        </w:tc>
      </w:tr>
      <w:tr w:rsidR="002D0DD5" w:rsidRPr="005F6678" w14:paraId="363D35BA" w14:textId="77777777" w:rsidTr="002D0DD5">
        <w:trPr>
          <w:trHeight w:val="298"/>
        </w:trPr>
        <w:tc>
          <w:tcPr>
            <w:tcW w:w="2337" w:type="dxa"/>
            <w:tcBorders>
              <w:top w:val="single" w:sz="18" w:space="0" w:color="FFFFFF"/>
              <w:bottom w:val="single" w:sz="18" w:space="0" w:color="FFFFFF"/>
              <w:right w:val="single" w:sz="18" w:space="0" w:color="FFFFFF"/>
            </w:tcBorders>
            <w:shd w:val="clear" w:color="auto" w:fill="auto"/>
          </w:tcPr>
          <w:p w14:paraId="5F451928" w14:textId="77777777" w:rsidR="002D0DD5" w:rsidRPr="005F6678" w:rsidRDefault="002D0DD5" w:rsidP="002D0DD5">
            <w:pPr>
              <w:rPr>
                <w:rFonts w:ascii="Calibri" w:hAnsi="Calibri" w:cs="Calibri"/>
                <w:b/>
                <w:bCs/>
                <w:color w:val="333333"/>
                <w:sz w:val="22"/>
                <w:szCs w:val="22"/>
              </w:rPr>
            </w:pPr>
            <w:r w:rsidRPr="005F6678">
              <w:rPr>
                <w:rFonts w:ascii="Calibri" w:hAnsi="Calibri" w:cs="Calibri"/>
                <w:b/>
                <w:bCs/>
                <w:color w:val="333333"/>
                <w:sz w:val="22"/>
                <w:szCs w:val="22"/>
              </w:rPr>
              <w:t>Tools Used</w:t>
            </w:r>
          </w:p>
        </w:tc>
        <w:tc>
          <w:tcPr>
            <w:tcW w:w="8494" w:type="dxa"/>
            <w:tcBorders>
              <w:top w:val="single" w:sz="18" w:space="0" w:color="FFFFFF"/>
              <w:left w:val="single" w:sz="18" w:space="0" w:color="FFFFFF"/>
              <w:bottom w:val="single" w:sz="18" w:space="0" w:color="FFFFFF"/>
            </w:tcBorders>
            <w:shd w:val="clear" w:color="auto" w:fill="auto"/>
          </w:tcPr>
          <w:p w14:paraId="78E2F77C" w14:textId="77777777" w:rsidR="002D0DD5" w:rsidRPr="002D0DD5" w:rsidRDefault="002D0DD5" w:rsidP="002D0DD5">
            <w:pPr>
              <w:rPr>
                <w:rFonts w:ascii="Calibri" w:hAnsi="Calibri" w:cs="Calibri"/>
                <w:sz w:val="22"/>
                <w:szCs w:val="22"/>
              </w:rPr>
            </w:pPr>
            <w:proofErr w:type="spellStart"/>
            <w:proofErr w:type="gramStart"/>
            <w:r>
              <w:rPr>
                <w:rFonts w:ascii="Calibri" w:hAnsi="Calibri" w:cs="Calibri"/>
                <w:sz w:val="22"/>
                <w:szCs w:val="22"/>
              </w:rPr>
              <w:t>Jenkins,Git</w:t>
            </w:r>
            <w:proofErr w:type="gramEnd"/>
            <w:r>
              <w:rPr>
                <w:rFonts w:ascii="Calibri" w:hAnsi="Calibri" w:cs="Calibri"/>
                <w:sz w:val="22"/>
                <w:szCs w:val="22"/>
              </w:rPr>
              <w:t>,SVN,BMC</w:t>
            </w:r>
            <w:proofErr w:type="spellEnd"/>
            <w:r>
              <w:rPr>
                <w:rFonts w:ascii="Calibri" w:hAnsi="Calibri" w:cs="Calibri"/>
                <w:sz w:val="22"/>
                <w:szCs w:val="22"/>
              </w:rPr>
              <w:t xml:space="preserve"> </w:t>
            </w:r>
            <w:proofErr w:type="spellStart"/>
            <w:r>
              <w:rPr>
                <w:rFonts w:ascii="Calibri" w:hAnsi="Calibri" w:cs="Calibri"/>
                <w:sz w:val="22"/>
                <w:szCs w:val="22"/>
              </w:rPr>
              <w:t>Bladelogic,BMC</w:t>
            </w:r>
            <w:proofErr w:type="spellEnd"/>
            <w:r>
              <w:rPr>
                <w:rFonts w:ascii="Calibri" w:hAnsi="Calibri" w:cs="Calibri"/>
                <w:sz w:val="22"/>
                <w:szCs w:val="22"/>
              </w:rPr>
              <w:t xml:space="preserve"> Remedy, IBM Urban code </w:t>
            </w:r>
            <w:proofErr w:type="spellStart"/>
            <w:r>
              <w:rPr>
                <w:rFonts w:ascii="Calibri" w:hAnsi="Calibri" w:cs="Calibri"/>
                <w:sz w:val="22"/>
                <w:szCs w:val="22"/>
              </w:rPr>
              <w:t>deploy,Maven</w:t>
            </w:r>
            <w:proofErr w:type="spellEnd"/>
            <w:r>
              <w:rPr>
                <w:rFonts w:ascii="Calibri" w:hAnsi="Calibri" w:cs="Calibri"/>
                <w:sz w:val="22"/>
                <w:szCs w:val="22"/>
              </w:rPr>
              <w:t xml:space="preserve">, </w:t>
            </w:r>
            <w:proofErr w:type="spellStart"/>
            <w:r>
              <w:rPr>
                <w:rFonts w:ascii="Calibri" w:hAnsi="Calibri" w:cs="Calibri"/>
                <w:sz w:val="22"/>
                <w:szCs w:val="22"/>
              </w:rPr>
              <w:t>MSBuild</w:t>
            </w:r>
            <w:proofErr w:type="spellEnd"/>
          </w:p>
        </w:tc>
      </w:tr>
      <w:tr w:rsidR="002D0DD5" w:rsidRPr="005947B5" w14:paraId="148F1287" w14:textId="77777777" w:rsidTr="002D0DD5">
        <w:trPr>
          <w:trHeight w:val="298"/>
        </w:trPr>
        <w:tc>
          <w:tcPr>
            <w:tcW w:w="2337" w:type="dxa"/>
            <w:tcBorders>
              <w:top w:val="single" w:sz="18" w:space="0" w:color="FFFFFF"/>
              <w:right w:val="single" w:sz="18" w:space="0" w:color="FFFFFF"/>
            </w:tcBorders>
            <w:shd w:val="clear" w:color="auto" w:fill="auto"/>
          </w:tcPr>
          <w:p w14:paraId="6542E6C7" w14:textId="77777777" w:rsidR="002D0DD5" w:rsidRPr="005F6678" w:rsidRDefault="002D0DD5" w:rsidP="002D0DD5">
            <w:pPr>
              <w:rPr>
                <w:rFonts w:ascii="Calibri" w:hAnsi="Calibri" w:cs="Calibri"/>
                <w:b/>
                <w:bCs/>
                <w:color w:val="333333"/>
                <w:sz w:val="22"/>
                <w:szCs w:val="22"/>
              </w:rPr>
            </w:pPr>
            <w:r>
              <w:rPr>
                <w:rFonts w:ascii="Calibri" w:hAnsi="Calibri" w:cs="Calibri"/>
                <w:b/>
                <w:bCs/>
                <w:color w:val="333333"/>
                <w:sz w:val="22"/>
                <w:szCs w:val="22"/>
              </w:rPr>
              <w:t>Responsibilities</w:t>
            </w:r>
          </w:p>
        </w:tc>
        <w:tc>
          <w:tcPr>
            <w:tcW w:w="8494" w:type="dxa"/>
            <w:tcBorders>
              <w:top w:val="single" w:sz="18" w:space="0" w:color="FFFFFF"/>
              <w:left w:val="single" w:sz="18" w:space="0" w:color="FFFFFF"/>
            </w:tcBorders>
            <w:shd w:val="clear" w:color="auto" w:fill="auto"/>
          </w:tcPr>
          <w:p w14:paraId="529C41B3" w14:textId="77777777" w:rsidR="002D0DD5" w:rsidRDefault="002D0DD5" w:rsidP="002D0DD5">
            <w:pPr>
              <w:rPr>
                <w:rFonts w:ascii="Calibri" w:hAnsi="Calibri" w:cs="Calibri"/>
                <w:sz w:val="22"/>
                <w:szCs w:val="22"/>
              </w:rPr>
            </w:pPr>
            <w:r>
              <w:rPr>
                <w:rFonts w:ascii="Calibri" w:hAnsi="Calibri" w:cs="Calibri"/>
                <w:sz w:val="22"/>
                <w:szCs w:val="22"/>
              </w:rPr>
              <w:t xml:space="preserve">Worked </w:t>
            </w:r>
            <w:r w:rsidRPr="002D398D">
              <w:rPr>
                <w:rFonts w:ascii="Calibri" w:hAnsi="Calibri" w:cs="Calibri"/>
                <w:sz w:val="22"/>
                <w:szCs w:val="22"/>
              </w:rPr>
              <w:t xml:space="preserve">in financial services domain for a US-Based Insurance </w:t>
            </w:r>
            <w:proofErr w:type="spellStart"/>
            <w:proofErr w:type="gramStart"/>
            <w:r w:rsidRPr="002D398D">
              <w:rPr>
                <w:rFonts w:ascii="Calibri" w:hAnsi="Calibri" w:cs="Calibri"/>
                <w:sz w:val="22"/>
                <w:szCs w:val="22"/>
              </w:rPr>
              <w:t>client.Demonstrating</w:t>
            </w:r>
            <w:proofErr w:type="spellEnd"/>
            <w:proofErr w:type="gramEnd"/>
            <w:r w:rsidRPr="002D398D">
              <w:rPr>
                <w:rFonts w:ascii="Calibri" w:hAnsi="Calibri" w:cs="Calibri"/>
                <w:sz w:val="22"/>
                <w:szCs w:val="22"/>
              </w:rPr>
              <w:t xml:space="preserve"> expertise in the </w:t>
            </w:r>
            <w:proofErr w:type="spellStart"/>
            <w:r w:rsidRPr="002D398D">
              <w:rPr>
                <w:rFonts w:ascii="Calibri" w:hAnsi="Calibri" w:cs="Calibri"/>
                <w:sz w:val="22"/>
                <w:szCs w:val="22"/>
              </w:rPr>
              <w:t>Devops</w:t>
            </w:r>
            <w:proofErr w:type="spellEnd"/>
            <w:r w:rsidRPr="002D398D">
              <w:rPr>
                <w:rFonts w:ascii="Calibri" w:hAnsi="Calibri" w:cs="Calibri"/>
                <w:sz w:val="22"/>
                <w:szCs w:val="22"/>
              </w:rPr>
              <w:t xml:space="preserve"> application. Requirement gathering and formulating the various business and functional requirements with the client and the developers, and thereby assuring high quality implementation of product/application. </w:t>
            </w:r>
          </w:p>
          <w:p w14:paraId="4F914EF6" w14:textId="77777777" w:rsidR="002D0DD5" w:rsidRPr="005947B5" w:rsidRDefault="002D0DD5" w:rsidP="002D0DD5">
            <w:pPr>
              <w:rPr>
                <w:rFonts w:ascii="Calibri" w:hAnsi="Calibri" w:cs="Calibri"/>
                <w:sz w:val="22"/>
                <w:szCs w:val="22"/>
              </w:rPr>
            </w:pPr>
          </w:p>
        </w:tc>
      </w:tr>
    </w:tbl>
    <w:p w14:paraId="1B4ACEFC" w14:textId="77777777" w:rsidR="004B6389" w:rsidRDefault="004B6389" w:rsidP="004B6389">
      <w:pPr>
        <w:overflowPunct/>
        <w:autoSpaceDE/>
        <w:autoSpaceDN/>
        <w:adjustRightInd/>
        <w:ind w:left="450"/>
        <w:textAlignment w:val="auto"/>
        <w:rPr>
          <w:rFonts w:ascii="Calibri" w:hAnsi="Calibri"/>
          <w:sz w:val="22"/>
          <w:szCs w:val="22"/>
        </w:rPr>
      </w:pPr>
    </w:p>
    <w:p w14:paraId="1FF35F75" w14:textId="77777777" w:rsidR="00F1126D" w:rsidRPr="00F1126D" w:rsidRDefault="00F1126D" w:rsidP="00F1126D">
      <w:pPr>
        <w:pStyle w:val="EXPERIENCEheader"/>
        <w:spacing w:before="0" w:after="120"/>
        <w:rPr>
          <w:rFonts w:ascii="Calibri" w:hAnsi="Calibri" w:cs="Calibri"/>
          <w:sz w:val="28"/>
          <w:szCs w:val="28"/>
        </w:rPr>
      </w:pPr>
      <w:r>
        <w:rPr>
          <w:rFonts w:ascii="Calibri" w:hAnsi="Calibri" w:cs="Calibri"/>
          <w:sz w:val="28"/>
          <w:szCs w:val="28"/>
        </w:rPr>
        <w:lastRenderedPageBreak/>
        <w:t xml:space="preserve">Contributions &amp; </w:t>
      </w:r>
      <w:proofErr w:type="spellStart"/>
      <w:r w:rsidRPr="00F1126D">
        <w:rPr>
          <w:rFonts w:ascii="Calibri" w:hAnsi="Calibri" w:cs="Calibri"/>
          <w:sz w:val="28"/>
          <w:szCs w:val="28"/>
        </w:rPr>
        <w:t>Achievements</w:t>
      </w:r>
      <w:r w:rsidR="00606F58">
        <w:rPr>
          <w:rFonts w:ascii="Calibri" w:hAnsi="Calibri" w:cs="Calibri"/>
          <w:sz w:val="28"/>
          <w:szCs w:val="28"/>
        </w:rPr>
        <w:t>sss</w:t>
      </w:r>
      <w:proofErr w:type="spellEnd"/>
    </w:p>
    <w:p w14:paraId="56A1D109" w14:textId="77777777" w:rsidR="00F1126D" w:rsidRPr="00F1126D" w:rsidRDefault="00F1126D" w:rsidP="00F1126D">
      <w:pPr>
        <w:rPr>
          <w:rFonts w:ascii="Calibri" w:hAnsi="Calibri" w:cs="Calibri"/>
          <w:b/>
          <w:sz w:val="22"/>
          <w:szCs w:val="22"/>
        </w:rPr>
      </w:pPr>
      <w:r w:rsidRPr="00F1126D">
        <w:rPr>
          <w:rFonts w:ascii="Calibri" w:hAnsi="Calibri" w:cs="Calibri"/>
          <w:b/>
          <w:sz w:val="22"/>
          <w:szCs w:val="22"/>
        </w:rPr>
        <w:t>Contributions:</w:t>
      </w:r>
    </w:p>
    <w:p w14:paraId="071B7ECA" w14:textId="25F46518" w:rsidR="00B83119" w:rsidRDefault="00B83119" w:rsidP="00B83119">
      <w:pPr>
        <w:numPr>
          <w:ilvl w:val="0"/>
          <w:numId w:val="20"/>
        </w:numPr>
        <w:overflowPunct/>
        <w:autoSpaceDE/>
        <w:autoSpaceDN/>
        <w:adjustRightInd/>
        <w:textAlignment w:val="auto"/>
        <w:rPr>
          <w:rFonts w:ascii="Calibri" w:hAnsi="Calibri" w:cs="Arial"/>
          <w:sz w:val="22"/>
          <w:szCs w:val="22"/>
          <w:shd w:val="clear" w:color="auto" w:fill="FFFFFF"/>
        </w:rPr>
      </w:pPr>
      <w:r>
        <w:rPr>
          <w:rFonts w:ascii="Calibri" w:hAnsi="Calibri" w:cs="Arial"/>
          <w:sz w:val="22"/>
          <w:szCs w:val="22"/>
          <w:shd w:val="clear" w:color="auto" w:fill="FFFFFF"/>
        </w:rPr>
        <w:t>Managed Operations team and handled multiple DevOps Projects Independently.</w:t>
      </w:r>
    </w:p>
    <w:p w14:paraId="73574657" w14:textId="692B6AB5" w:rsidR="00B83119" w:rsidRDefault="00B83119" w:rsidP="00B83119">
      <w:pPr>
        <w:numPr>
          <w:ilvl w:val="0"/>
          <w:numId w:val="20"/>
        </w:numPr>
        <w:overflowPunct/>
        <w:autoSpaceDE/>
        <w:autoSpaceDN/>
        <w:adjustRightInd/>
        <w:textAlignment w:val="auto"/>
        <w:rPr>
          <w:rFonts w:ascii="Calibri" w:hAnsi="Calibri" w:cs="Arial"/>
          <w:sz w:val="22"/>
          <w:szCs w:val="22"/>
          <w:shd w:val="clear" w:color="auto" w:fill="FFFFFF"/>
        </w:rPr>
      </w:pPr>
      <w:r>
        <w:rPr>
          <w:rFonts w:ascii="Calibri" w:hAnsi="Calibri" w:cs="Arial"/>
          <w:sz w:val="22"/>
          <w:szCs w:val="22"/>
          <w:shd w:val="clear" w:color="auto" w:fill="FFFFFF"/>
        </w:rPr>
        <w:t>Played as a Scrum master to run the scrum meetings, Retrospective, Sprint Planning and Grooming meetings.</w:t>
      </w:r>
    </w:p>
    <w:p w14:paraId="79617E98" w14:textId="479503E4" w:rsidR="00F1126D" w:rsidRPr="00B83119" w:rsidRDefault="00F1126D" w:rsidP="00B83119">
      <w:pPr>
        <w:numPr>
          <w:ilvl w:val="0"/>
          <w:numId w:val="20"/>
        </w:numPr>
        <w:overflowPunct/>
        <w:autoSpaceDE/>
        <w:autoSpaceDN/>
        <w:adjustRightInd/>
        <w:textAlignment w:val="auto"/>
        <w:rPr>
          <w:rFonts w:ascii="Calibri" w:hAnsi="Calibri" w:cs="Arial"/>
          <w:sz w:val="22"/>
          <w:szCs w:val="22"/>
          <w:shd w:val="clear" w:color="auto" w:fill="FFFFFF"/>
        </w:rPr>
      </w:pPr>
      <w:r w:rsidRPr="00F1126D">
        <w:rPr>
          <w:rFonts w:ascii="Calibri" w:hAnsi="Calibri" w:cs="Arial"/>
          <w:sz w:val="22"/>
          <w:szCs w:val="22"/>
          <w:shd w:val="clear" w:color="auto" w:fill="FFFFFF"/>
        </w:rPr>
        <w:t>As the Release Coordinator, handled all major Release, including requirement gathering, preparing</w:t>
      </w:r>
      <w:r w:rsidR="00B83119">
        <w:rPr>
          <w:rFonts w:ascii="Calibri" w:hAnsi="Calibri" w:cs="Arial"/>
          <w:sz w:val="22"/>
          <w:szCs w:val="22"/>
          <w:shd w:val="clear" w:color="auto" w:fill="FFFFFF"/>
        </w:rPr>
        <w:t xml:space="preserve"> </w:t>
      </w:r>
      <w:r w:rsidRPr="00B83119">
        <w:rPr>
          <w:rFonts w:ascii="Calibri" w:hAnsi="Calibri" w:cs="Arial"/>
          <w:sz w:val="22"/>
          <w:szCs w:val="22"/>
          <w:shd w:val="clear" w:color="auto" w:fill="FFFFFF"/>
        </w:rPr>
        <w:t xml:space="preserve">the Implementation Plan and the Fallback Plan and Coordinating the </w:t>
      </w:r>
      <w:r w:rsidR="00B83119">
        <w:rPr>
          <w:rFonts w:ascii="Calibri" w:hAnsi="Calibri" w:cs="Arial"/>
          <w:sz w:val="22"/>
          <w:szCs w:val="22"/>
          <w:shd w:val="clear" w:color="auto" w:fill="FFFFFF"/>
        </w:rPr>
        <w:t>teams and released the applications.</w:t>
      </w:r>
    </w:p>
    <w:p w14:paraId="2C428F5F" w14:textId="77777777" w:rsidR="00F1126D" w:rsidRPr="00C712BE" w:rsidRDefault="00F1126D" w:rsidP="00C712BE">
      <w:pPr>
        <w:numPr>
          <w:ilvl w:val="0"/>
          <w:numId w:val="20"/>
        </w:numPr>
        <w:overflowPunct/>
        <w:autoSpaceDE/>
        <w:autoSpaceDN/>
        <w:adjustRightInd/>
        <w:textAlignment w:val="auto"/>
        <w:rPr>
          <w:rFonts w:ascii="Calibri" w:hAnsi="Calibri" w:cs="Arial"/>
          <w:sz w:val="22"/>
          <w:szCs w:val="22"/>
          <w:shd w:val="clear" w:color="auto" w:fill="FFFFFF"/>
        </w:rPr>
      </w:pPr>
      <w:r w:rsidRPr="00F1126D">
        <w:rPr>
          <w:rFonts w:ascii="Calibri" w:hAnsi="Calibri" w:cs="Arial"/>
          <w:sz w:val="22"/>
          <w:szCs w:val="22"/>
          <w:shd w:val="clear" w:color="auto" w:fill="FFFFFF"/>
        </w:rPr>
        <w:t>Hosted Implementation Meeting, Release Readiness and Post Go Live Meetings with Client and</w:t>
      </w:r>
      <w:r w:rsidR="00C712BE">
        <w:rPr>
          <w:rFonts w:ascii="Calibri" w:hAnsi="Calibri" w:cs="Arial"/>
          <w:sz w:val="22"/>
          <w:szCs w:val="22"/>
          <w:shd w:val="clear" w:color="auto" w:fill="FFFFFF"/>
        </w:rPr>
        <w:t xml:space="preserve"> </w:t>
      </w:r>
      <w:r w:rsidRPr="00C712BE">
        <w:rPr>
          <w:rFonts w:ascii="Calibri" w:hAnsi="Calibri" w:cs="Arial"/>
          <w:sz w:val="22"/>
          <w:szCs w:val="22"/>
          <w:shd w:val="clear" w:color="auto" w:fill="FFFFFF"/>
        </w:rPr>
        <w:t>Vendors</w:t>
      </w:r>
    </w:p>
    <w:p w14:paraId="1082F69F" w14:textId="34DDCE7F" w:rsidR="00F1126D" w:rsidRPr="00F1126D" w:rsidRDefault="00F1126D" w:rsidP="004703E7">
      <w:pPr>
        <w:numPr>
          <w:ilvl w:val="0"/>
          <w:numId w:val="20"/>
        </w:numPr>
        <w:overflowPunct/>
        <w:autoSpaceDE/>
        <w:autoSpaceDN/>
        <w:adjustRightInd/>
        <w:textAlignment w:val="auto"/>
        <w:rPr>
          <w:rFonts w:ascii="Calibri" w:hAnsi="Calibri" w:cs="Arial"/>
          <w:sz w:val="22"/>
          <w:szCs w:val="22"/>
          <w:shd w:val="clear" w:color="auto" w:fill="FFFFFF"/>
        </w:rPr>
      </w:pPr>
      <w:r w:rsidRPr="00F1126D">
        <w:rPr>
          <w:rFonts w:ascii="Calibri" w:hAnsi="Calibri" w:cs="Arial"/>
          <w:sz w:val="22"/>
          <w:szCs w:val="22"/>
          <w:shd w:val="clear" w:color="auto" w:fill="FFFFFF"/>
        </w:rPr>
        <w:t>Worked in Incident Management and Environment Management Teams in DevOps, worked on lots of new environment setup and decommission requests</w:t>
      </w:r>
      <w:r w:rsidR="00B83119">
        <w:rPr>
          <w:rFonts w:ascii="Calibri" w:hAnsi="Calibri" w:cs="Arial"/>
          <w:sz w:val="22"/>
          <w:szCs w:val="22"/>
          <w:shd w:val="clear" w:color="auto" w:fill="FFFFFF"/>
        </w:rPr>
        <w:t>.</w:t>
      </w:r>
    </w:p>
    <w:p w14:paraId="0B3BF3B4" w14:textId="77777777" w:rsidR="00F1126D" w:rsidRPr="00C712BE" w:rsidRDefault="00F1126D" w:rsidP="00C712BE">
      <w:pPr>
        <w:numPr>
          <w:ilvl w:val="0"/>
          <w:numId w:val="20"/>
        </w:numPr>
        <w:overflowPunct/>
        <w:autoSpaceDE/>
        <w:autoSpaceDN/>
        <w:adjustRightInd/>
        <w:textAlignment w:val="auto"/>
        <w:rPr>
          <w:rFonts w:ascii="Calibri" w:hAnsi="Calibri" w:cs="Arial"/>
          <w:sz w:val="22"/>
          <w:szCs w:val="22"/>
          <w:shd w:val="clear" w:color="auto" w:fill="FFFFFF"/>
        </w:rPr>
      </w:pPr>
      <w:r w:rsidRPr="00F1126D">
        <w:rPr>
          <w:rFonts w:ascii="Calibri" w:hAnsi="Calibri" w:cs="Arial"/>
          <w:sz w:val="22"/>
          <w:szCs w:val="22"/>
          <w:shd w:val="clear" w:color="auto" w:fill="FFFFFF"/>
        </w:rPr>
        <w:t>Provided solutions to various critical issues by suggesting Architectural Improvements and Process</w:t>
      </w:r>
      <w:r w:rsidR="00C712BE">
        <w:rPr>
          <w:rFonts w:ascii="Calibri" w:hAnsi="Calibri" w:cs="Arial"/>
          <w:sz w:val="22"/>
          <w:szCs w:val="22"/>
          <w:shd w:val="clear" w:color="auto" w:fill="FFFFFF"/>
        </w:rPr>
        <w:t xml:space="preserve"> </w:t>
      </w:r>
      <w:r w:rsidRPr="00C712BE">
        <w:rPr>
          <w:rFonts w:ascii="Calibri" w:hAnsi="Calibri" w:cs="Arial"/>
          <w:sz w:val="22"/>
          <w:szCs w:val="22"/>
          <w:shd w:val="clear" w:color="auto" w:fill="FFFFFF"/>
        </w:rPr>
        <w:t>Optimization</w:t>
      </w:r>
    </w:p>
    <w:p w14:paraId="1600EDE0" w14:textId="16D5505D" w:rsidR="00F1126D" w:rsidRPr="00F1126D" w:rsidRDefault="00F1126D" w:rsidP="004703E7">
      <w:pPr>
        <w:numPr>
          <w:ilvl w:val="0"/>
          <w:numId w:val="20"/>
        </w:numPr>
        <w:overflowPunct/>
        <w:autoSpaceDE/>
        <w:autoSpaceDN/>
        <w:adjustRightInd/>
        <w:textAlignment w:val="auto"/>
        <w:rPr>
          <w:rFonts w:ascii="Calibri" w:hAnsi="Calibri" w:cs="Arial"/>
          <w:sz w:val="22"/>
          <w:szCs w:val="22"/>
          <w:shd w:val="clear" w:color="auto" w:fill="FFFFFF"/>
        </w:rPr>
      </w:pPr>
      <w:r w:rsidRPr="00F1126D">
        <w:rPr>
          <w:rFonts w:ascii="Calibri" w:hAnsi="Calibri" w:cs="Arial"/>
          <w:sz w:val="22"/>
          <w:szCs w:val="22"/>
          <w:shd w:val="clear" w:color="auto" w:fill="FFFFFF"/>
        </w:rPr>
        <w:t xml:space="preserve">Suggested several process improvement ideas for better process and increased </w:t>
      </w:r>
      <w:r w:rsidR="00B83119" w:rsidRPr="00F1126D">
        <w:rPr>
          <w:rFonts w:ascii="Calibri" w:hAnsi="Calibri" w:cs="Arial"/>
          <w:sz w:val="22"/>
          <w:szCs w:val="22"/>
          <w:shd w:val="clear" w:color="auto" w:fill="FFFFFF"/>
        </w:rPr>
        <w:t>productivity.</w:t>
      </w:r>
    </w:p>
    <w:p w14:paraId="3CB267AB" w14:textId="77777777" w:rsidR="00F1126D" w:rsidRPr="00F1126D" w:rsidRDefault="00F1126D" w:rsidP="004703E7">
      <w:pPr>
        <w:numPr>
          <w:ilvl w:val="0"/>
          <w:numId w:val="20"/>
        </w:numPr>
        <w:overflowPunct/>
        <w:autoSpaceDE/>
        <w:autoSpaceDN/>
        <w:adjustRightInd/>
        <w:textAlignment w:val="auto"/>
        <w:rPr>
          <w:rFonts w:ascii="Calibri" w:hAnsi="Calibri" w:cs="Arial"/>
          <w:sz w:val="22"/>
          <w:szCs w:val="22"/>
          <w:shd w:val="clear" w:color="auto" w:fill="FFFFFF"/>
        </w:rPr>
      </w:pPr>
      <w:r>
        <w:rPr>
          <w:rFonts w:ascii="Calibri" w:hAnsi="Calibri" w:cs="Arial"/>
          <w:sz w:val="22"/>
          <w:szCs w:val="22"/>
          <w:shd w:val="clear" w:color="auto" w:fill="FFFFFF"/>
        </w:rPr>
        <w:t>S</w:t>
      </w:r>
      <w:r w:rsidRPr="00F1126D">
        <w:rPr>
          <w:rFonts w:ascii="Calibri" w:hAnsi="Calibri" w:cs="Arial"/>
          <w:sz w:val="22"/>
          <w:szCs w:val="22"/>
          <w:shd w:val="clear" w:color="auto" w:fill="FFFFFF"/>
        </w:rPr>
        <w:t>ingle point of contact for the Change Management Process in the Project</w:t>
      </w:r>
    </w:p>
    <w:p w14:paraId="233FD4ED" w14:textId="77777777" w:rsidR="00F1126D" w:rsidRPr="000B26FB" w:rsidRDefault="00F1126D" w:rsidP="00F1126D">
      <w:pPr>
        <w:rPr>
          <w:rFonts w:ascii="Calibri" w:hAnsi="Calibri" w:cs="Calibri"/>
          <w:b/>
        </w:rPr>
      </w:pPr>
    </w:p>
    <w:p w14:paraId="62D85EB7" w14:textId="77777777" w:rsidR="00F1126D" w:rsidRPr="00F1126D" w:rsidRDefault="00F1126D" w:rsidP="00F1126D">
      <w:pPr>
        <w:rPr>
          <w:rFonts w:ascii="Calibri" w:hAnsi="Calibri" w:cs="Calibri"/>
          <w:b/>
          <w:sz w:val="22"/>
          <w:szCs w:val="22"/>
        </w:rPr>
      </w:pPr>
      <w:r w:rsidRPr="00F1126D">
        <w:rPr>
          <w:rFonts w:ascii="Calibri" w:hAnsi="Calibri" w:cs="Calibri"/>
          <w:b/>
          <w:sz w:val="22"/>
          <w:szCs w:val="22"/>
        </w:rPr>
        <w:t>Achievements</w:t>
      </w:r>
      <w:r w:rsidR="00DD42DD">
        <w:rPr>
          <w:rFonts w:ascii="Calibri" w:hAnsi="Calibri" w:cs="Calibri"/>
          <w:b/>
          <w:sz w:val="22"/>
          <w:szCs w:val="22"/>
        </w:rPr>
        <w:t>:</w:t>
      </w:r>
    </w:p>
    <w:p w14:paraId="21B66B6C" w14:textId="77777777" w:rsidR="00DA2AED" w:rsidRPr="00DA2AED" w:rsidRDefault="00DA2AED" w:rsidP="00E923F1">
      <w:pPr>
        <w:numPr>
          <w:ilvl w:val="0"/>
          <w:numId w:val="21"/>
        </w:numPr>
        <w:overflowPunct/>
        <w:autoSpaceDE/>
        <w:autoSpaceDN/>
        <w:adjustRightInd/>
        <w:ind w:left="723"/>
        <w:textAlignment w:val="auto"/>
        <w:rPr>
          <w:rFonts w:ascii="Calibri" w:hAnsi="Calibri" w:cs="Arial"/>
          <w:sz w:val="22"/>
          <w:szCs w:val="22"/>
          <w:shd w:val="clear" w:color="auto" w:fill="FFFFFF"/>
        </w:rPr>
      </w:pPr>
      <w:r w:rsidRPr="00DA2AED">
        <w:rPr>
          <w:rFonts w:ascii="Calibri" w:hAnsi="Calibri" w:cs="Arial"/>
          <w:sz w:val="22"/>
          <w:szCs w:val="22"/>
          <w:shd w:val="clear" w:color="auto" w:fill="FFFFFF"/>
        </w:rPr>
        <w:t>Appreciations from Client on Release Handling Critical Releases a</w:t>
      </w:r>
      <w:r w:rsidR="001F54FD">
        <w:rPr>
          <w:rFonts w:ascii="Calibri" w:hAnsi="Calibri" w:cs="Arial"/>
          <w:sz w:val="22"/>
          <w:szCs w:val="22"/>
          <w:shd w:val="clear" w:color="auto" w:fill="FFFFFF"/>
        </w:rPr>
        <w:t>nd major Project implementation</w:t>
      </w:r>
    </w:p>
    <w:p w14:paraId="6E43D903" w14:textId="77777777" w:rsidR="00DA2AED" w:rsidRDefault="00DA2AED" w:rsidP="00E923F1">
      <w:pPr>
        <w:numPr>
          <w:ilvl w:val="0"/>
          <w:numId w:val="21"/>
        </w:numPr>
        <w:overflowPunct/>
        <w:autoSpaceDE/>
        <w:autoSpaceDN/>
        <w:adjustRightInd/>
        <w:ind w:left="723"/>
        <w:textAlignment w:val="auto"/>
        <w:rPr>
          <w:rFonts w:ascii="Calibri" w:hAnsi="Calibri" w:cs="Arial"/>
          <w:sz w:val="22"/>
          <w:szCs w:val="22"/>
          <w:shd w:val="clear" w:color="auto" w:fill="FFFFFF"/>
        </w:rPr>
      </w:pPr>
      <w:r w:rsidRPr="00DA2AED">
        <w:rPr>
          <w:rFonts w:ascii="Calibri" w:hAnsi="Calibri" w:cs="Arial"/>
          <w:sz w:val="22"/>
          <w:szCs w:val="22"/>
          <w:shd w:val="clear" w:color="auto" w:fill="FFFFFF"/>
        </w:rPr>
        <w:t>Appreciation notes from Project Lead and Managemen</w:t>
      </w:r>
      <w:r w:rsidR="00056180">
        <w:rPr>
          <w:rFonts w:ascii="Calibri" w:hAnsi="Calibri" w:cs="Arial"/>
          <w:sz w:val="22"/>
          <w:szCs w:val="22"/>
          <w:shd w:val="clear" w:color="auto" w:fill="FFFFFF"/>
        </w:rPr>
        <w:t>t for Business Operation Skills.</w:t>
      </w:r>
    </w:p>
    <w:p w14:paraId="3BE92C92" w14:textId="6A0241A9" w:rsidR="00E923F1" w:rsidRDefault="00E923F1" w:rsidP="00E923F1">
      <w:pPr>
        <w:numPr>
          <w:ilvl w:val="0"/>
          <w:numId w:val="21"/>
        </w:numPr>
        <w:overflowPunct/>
        <w:autoSpaceDE/>
        <w:autoSpaceDN/>
        <w:adjustRightInd/>
        <w:ind w:left="723"/>
        <w:textAlignment w:val="auto"/>
        <w:rPr>
          <w:rFonts w:ascii="Calibri" w:hAnsi="Calibri" w:cs="Arial"/>
          <w:sz w:val="22"/>
          <w:szCs w:val="22"/>
          <w:shd w:val="clear" w:color="auto" w:fill="FFFFFF"/>
        </w:rPr>
      </w:pPr>
      <w:r>
        <w:rPr>
          <w:rFonts w:ascii="Calibri" w:hAnsi="Calibri" w:cs="Arial"/>
          <w:sz w:val="22"/>
          <w:szCs w:val="22"/>
          <w:shd w:val="clear" w:color="auto" w:fill="FFFFFF"/>
        </w:rPr>
        <w:t>Got Consistent delivery Award from Financial services, Accenture</w:t>
      </w:r>
      <w:r w:rsidR="00CE1389">
        <w:rPr>
          <w:rFonts w:ascii="Calibri" w:hAnsi="Calibri" w:cs="Arial"/>
          <w:sz w:val="22"/>
          <w:szCs w:val="22"/>
          <w:shd w:val="clear" w:color="auto" w:fill="FFFFFF"/>
        </w:rPr>
        <w:t>, Robert Bosch.</w:t>
      </w:r>
    </w:p>
    <w:p w14:paraId="7B5FA6D7" w14:textId="77777777" w:rsidR="004B6389" w:rsidRPr="000B26FB" w:rsidRDefault="004B6389" w:rsidP="00E923F1">
      <w:pPr>
        <w:ind w:left="90"/>
        <w:rPr>
          <w:rFonts w:ascii="Calibri" w:hAnsi="Calibri" w:cs="Calibri"/>
          <w:b/>
        </w:rPr>
      </w:pPr>
    </w:p>
    <w:p w14:paraId="1F908317" w14:textId="77777777" w:rsidR="00E923F1" w:rsidRPr="001545E5" w:rsidRDefault="00E923F1" w:rsidP="001545E5">
      <w:pPr>
        <w:ind w:left="90"/>
        <w:rPr>
          <w:rFonts w:ascii="Calibri" w:hAnsi="Calibri" w:cs="Calibri"/>
          <w:b/>
          <w:sz w:val="22"/>
          <w:szCs w:val="22"/>
        </w:rPr>
      </w:pPr>
      <w:r>
        <w:rPr>
          <w:rFonts w:ascii="Calibri" w:hAnsi="Calibri" w:cs="Calibri"/>
          <w:b/>
          <w:sz w:val="22"/>
          <w:szCs w:val="22"/>
        </w:rPr>
        <w:t>Certifications:</w:t>
      </w:r>
    </w:p>
    <w:p w14:paraId="0601BBF0" w14:textId="77777777" w:rsidR="00E923F1" w:rsidRDefault="00E923F1" w:rsidP="00E923F1">
      <w:pPr>
        <w:numPr>
          <w:ilvl w:val="0"/>
          <w:numId w:val="21"/>
        </w:numPr>
        <w:overflowPunct/>
        <w:autoSpaceDE/>
        <w:autoSpaceDN/>
        <w:adjustRightInd/>
        <w:ind w:left="723"/>
        <w:textAlignment w:val="auto"/>
        <w:rPr>
          <w:rFonts w:ascii="Calibri" w:hAnsi="Calibri" w:cs="Arial"/>
          <w:sz w:val="22"/>
          <w:szCs w:val="22"/>
          <w:shd w:val="clear" w:color="auto" w:fill="FFFFFF"/>
        </w:rPr>
      </w:pPr>
      <w:r w:rsidRPr="00E923F1">
        <w:rPr>
          <w:rFonts w:ascii="Calibri" w:hAnsi="Calibri" w:cs="Arial"/>
          <w:sz w:val="22"/>
          <w:szCs w:val="22"/>
          <w:shd w:val="clear" w:color="auto" w:fill="FFFFFF"/>
        </w:rPr>
        <w:t>Microsoft specialist programmer in HTML5, Java script, CSS</w:t>
      </w:r>
      <w:proofErr w:type="gramStart"/>
      <w:r w:rsidRPr="00E923F1">
        <w:rPr>
          <w:rFonts w:ascii="Calibri" w:hAnsi="Calibri" w:cs="Arial"/>
          <w:sz w:val="22"/>
          <w:szCs w:val="22"/>
          <w:shd w:val="clear" w:color="auto" w:fill="FFFFFF"/>
        </w:rPr>
        <w:t>3.(</w:t>
      </w:r>
      <w:proofErr w:type="gramEnd"/>
      <w:r w:rsidRPr="00E923F1">
        <w:rPr>
          <w:rFonts w:ascii="Calibri" w:hAnsi="Calibri" w:cs="Arial"/>
          <w:sz w:val="22"/>
          <w:szCs w:val="22"/>
          <w:shd w:val="clear" w:color="auto" w:fill="FFFFFF"/>
        </w:rPr>
        <w:t>MCP)</w:t>
      </w:r>
    </w:p>
    <w:p w14:paraId="0B938A9B" w14:textId="77777777" w:rsidR="000B26FB" w:rsidRDefault="000B26FB" w:rsidP="00E923F1">
      <w:pPr>
        <w:numPr>
          <w:ilvl w:val="0"/>
          <w:numId w:val="21"/>
        </w:numPr>
        <w:overflowPunct/>
        <w:autoSpaceDE/>
        <w:autoSpaceDN/>
        <w:adjustRightInd/>
        <w:ind w:left="723"/>
        <w:textAlignment w:val="auto"/>
        <w:rPr>
          <w:rFonts w:ascii="Calibri" w:hAnsi="Calibri" w:cs="Arial"/>
          <w:sz w:val="22"/>
          <w:szCs w:val="22"/>
          <w:shd w:val="clear" w:color="auto" w:fill="FFFFFF"/>
        </w:rPr>
      </w:pPr>
      <w:r>
        <w:rPr>
          <w:rFonts w:ascii="Calibri" w:hAnsi="Calibri" w:cs="Arial"/>
          <w:sz w:val="22"/>
          <w:szCs w:val="22"/>
          <w:shd w:val="clear" w:color="auto" w:fill="FFFFFF"/>
        </w:rPr>
        <w:t>Microsoft Certified in Azure Fundamentals AZ-900.</w:t>
      </w:r>
    </w:p>
    <w:p w14:paraId="36391A6D" w14:textId="77777777" w:rsidR="00E923F1" w:rsidRPr="00E923F1" w:rsidRDefault="00E923F1" w:rsidP="00E923F1">
      <w:pPr>
        <w:numPr>
          <w:ilvl w:val="0"/>
          <w:numId w:val="21"/>
        </w:numPr>
        <w:overflowPunct/>
        <w:autoSpaceDE/>
        <w:autoSpaceDN/>
        <w:adjustRightInd/>
        <w:ind w:left="723"/>
        <w:textAlignment w:val="auto"/>
        <w:rPr>
          <w:rFonts w:ascii="Calibri" w:hAnsi="Calibri" w:cs="Arial"/>
          <w:sz w:val="22"/>
          <w:szCs w:val="22"/>
          <w:shd w:val="clear" w:color="auto" w:fill="FFFFFF"/>
        </w:rPr>
      </w:pPr>
      <w:r w:rsidRPr="00E923F1">
        <w:rPr>
          <w:rFonts w:ascii="Calibri" w:hAnsi="Calibri" w:cs="Arial"/>
          <w:sz w:val="22"/>
          <w:szCs w:val="22"/>
          <w:shd w:val="clear" w:color="auto" w:fill="FFFFFF"/>
        </w:rPr>
        <w:t xml:space="preserve">IBM-Rational Application </w:t>
      </w:r>
      <w:proofErr w:type="gramStart"/>
      <w:r w:rsidRPr="00E923F1">
        <w:rPr>
          <w:rFonts w:ascii="Calibri" w:hAnsi="Calibri" w:cs="Arial"/>
          <w:sz w:val="22"/>
          <w:szCs w:val="22"/>
          <w:shd w:val="clear" w:color="auto" w:fill="FFFFFF"/>
        </w:rPr>
        <w:t>Developer(</w:t>
      </w:r>
      <w:proofErr w:type="gramEnd"/>
      <w:r w:rsidRPr="00E923F1">
        <w:rPr>
          <w:rFonts w:ascii="Calibri" w:hAnsi="Calibri" w:cs="Arial"/>
          <w:sz w:val="22"/>
          <w:szCs w:val="22"/>
          <w:shd w:val="clear" w:color="auto" w:fill="FFFFFF"/>
        </w:rPr>
        <w:t>RAD)</w:t>
      </w:r>
    </w:p>
    <w:p w14:paraId="47B79154" w14:textId="77777777" w:rsidR="00E923F1" w:rsidRDefault="00E923F1" w:rsidP="00E923F1">
      <w:pPr>
        <w:numPr>
          <w:ilvl w:val="0"/>
          <w:numId w:val="21"/>
        </w:numPr>
        <w:overflowPunct/>
        <w:autoSpaceDE/>
        <w:autoSpaceDN/>
        <w:adjustRightInd/>
        <w:ind w:left="723"/>
        <w:textAlignment w:val="auto"/>
        <w:rPr>
          <w:rFonts w:ascii="Calibri" w:hAnsi="Calibri" w:cs="Arial"/>
          <w:sz w:val="22"/>
          <w:szCs w:val="22"/>
          <w:shd w:val="clear" w:color="auto" w:fill="FFFFFF"/>
        </w:rPr>
      </w:pPr>
      <w:r>
        <w:rPr>
          <w:rFonts w:ascii="Calibri" w:hAnsi="Calibri" w:cs="Arial"/>
          <w:sz w:val="22"/>
          <w:szCs w:val="22"/>
          <w:shd w:val="clear" w:color="auto" w:fill="FFFFFF"/>
        </w:rPr>
        <w:t>Accenture Green Field certified in Microsoft web platform (ASP.NET, C#, MVC)</w:t>
      </w:r>
    </w:p>
    <w:p w14:paraId="684F132A" w14:textId="77777777" w:rsidR="005947B5" w:rsidRDefault="005947B5" w:rsidP="004B6389">
      <w:pPr>
        <w:numPr>
          <w:ilvl w:val="0"/>
          <w:numId w:val="21"/>
        </w:numPr>
        <w:overflowPunct/>
        <w:autoSpaceDE/>
        <w:autoSpaceDN/>
        <w:adjustRightInd/>
        <w:ind w:left="723"/>
        <w:textAlignment w:val="auto"/>
        <w:rPr>
          <w:rFonts w:ascii="Calibri" w:hAnsi="Calibri" w:cs="Arial"/>
          <w:sz w:val="22"/>
          <w:szCs w:val="22"/>
          <w:shd w:val="clear" w:color="auto" w:fill="FFFFFF"/>
        </w:rPr>
      </w:pPr>
      <w:r>
        <w:rPr>
          <w:rFonts w:ascii="Calibri" w:hAnsi="Calibri" w:cs="Arial"/>
          <w:sz w:val="22"/>
          <w:szCs w:val="22"/>
          <w:shd w:val="clear" w:color="auto" w:fill="FFFFFF"/>
        </w:rPr>
        <w:t xml:space="preserve">Successfully completed Internship at Accenture in the period of </w:t>
      </w:r>
      <w:proofErr w:type="gramStart"/>
      <w:r>
        <w:rPr>
          <w:rFonts w:ascii="Calibri" w:hAnsi="Calibri" w:cs="Arial"/>
          <w:sz w:val="22"/>
          <w:szCs w:val="22"/>
          <w:shd w:val="clear" w:color="auto" w:fill="FFFFFF"/>
        </w:rPr>
        <w:t>February,</w:t>
      </w:r>
      <w:proofErr w:type="gramEnd"/>
      <w:r>
        <w:rPr>
          <w:rFonts w:ascii="Calibri" w:hAnsi="Calibri" w:cs="Arial"/>
          <w:sz w:val="22"/>
          <w:szCs w:val="22"/>
          <w:shd w:val="clear" w:color="auto" w:fill="FFFFFF"/>
        </w:rPr>
        <w:t xml:space="preserve"> 2014 to August 2014.</w:t>
      </w:r>
    </w:p>
    <w:p w14:paraId="3C9F0F52" w14:textId="77777777" w:rsidR="00D3624C" w:rsidRPr="004B6389" w:rsidRDefault="00D3624C" w:rsidP="00D3624C">
      <w:pPr>
        <w:overflowPunct/>
        <w:autoSpaceDE/>
        <w:autoSpaceDN/>
        <w:adjustRightInd/>
        <w:ind w:left="723"/>
        <w:textAlignment w:val="auto"/>
        <w:rPr>
          <w:rFonts w:ascii="Calibri" w:hAnsi="Calibri" w:cs="Arial"/>
          <w:sz w:val="22"/>
          <w:szCs w:val="22"/>
          <w:shd w:val="clear" w:color="auto" w:fill="FFFFFF"/>
        </w:rPr>
      </w:pPr>
    </w:p>
    <w:p w14:paraId="3D1B8732" w14:textId="77777777" w:rsidR="00E923F1" w:rsidRDefault="00E923F1" w:rsidP="00E923F1">
      <w:pPr>
        <w:rPr>
          <w:rFonts w:ascii="Calibri" w:hAnsi="Calibri" w:cs="Calibri"/>
          <w:b/>
          <w:sz w:val="22"/>
          <w:szCs w:val="22"/>
        </w:rPr>
      </w:pPr>
      <w:r>
        <w:rPr>
          <w:rFonts w:ascii="Calibri" w:hAnsi="Calibri" w:cs="Calibri"/>
          <w:b/>
          <w:sz w:val="22"/>
          <w:szCs w:val="22"/>
        </w:rPr>
        <w:t xml:space="preserve">Past </w:t>
      </w:r>
      <w:r w:rsidRPr="00F1126D">
        <w:rPr>
          <w:rFonts w:ascii="Calibri" w:hAnsi="Calibri" w:cs="Calibri"/>
          <w:b/>
          <w:sz w:val="22"/>
          <w:szCs w:val="22"/>
        </w:rPr>
        <w:t>Achievements</w:t>
      </w:r>
      <w:r>
        <w:rPr>
          <w:rFonts w:ascii="Calibri" w:hAnsi="Calibri" w:cs="Calibri"/>
          <w:b/>
          <w:sz w:val="22"/>
          <w:szCs w:val="22"/>
        </w:rPr>
        <w:t>:</w:t>
      </w:r>
    </w:p>
    <w:p w14:paraId="641E4ACD" w14:textId="77777777" w:rsidR="005947B5" w:rsidRPr="00B7131C" w:rsidRDefault="005947B5" w:rsidP="00E923F1">
      <w:pPr>
        <w:rPr>
          <w:rFonts w:ascii="Calibri" w:hAnsi="Calibri" w:cs="Calibri"/>
          <w:b/>
          <w:sz w:val="14"/>
          <w:szCs w:val="14"/>
        </w:rPr>
      </w:pPr>
    </w:p>
    <w:p w14:paraId="792878CE" w14:textId="77777777" w:rsidR="00E923F1" w:rsidRPr="00E923F1" w:rsidRDefault="00E923F1" w:rsidP="00E923F1">
      <w:pPr>
        <w:numPr>
          <w:ilvl w:val="0"/>
          <w:numId w:val="21"/>
        </w:numPr>
        <w:overflowPunct/>
        <w:autoSpaceDE/>
        <w:autoSpaceDN/>
        <w:adjustRightInd/>
        <w:ind w:left="723"/>
        <w:textAlignment w:val="auto"/>
        <w:rPr>
          <w:rFonts w:ascii="Calibri" w:hAnsi="Calibri" w:cs="Arial"/>
          <w:sz w:val="22"/>
          <w:szCs w:val="22"/>
          <w:shd w:val="clear" w:color="auto" w:fill="FFFFFF"/>
        </w:rPr>
      </w:pPr>
      <w:r>
        <w:rPr>
          <w:rFonts w:ascii="Calibri" w:hAnsi="Calibri" w:cs="Arial"/>
          <w:sz w:val="22"/>
          <w:szCs w:val="22"/>
          <w:shd w:val="clear" w:color="auto" w:fill="FFFFFF"/>
        </w:rPr>
        <w:t xml:space="preserve">Achieved </w:t>
      </w:r>
      <w:r w:rsidRPr="00E923F1">
        <w:rPr>
          <w:rFonts w:ascii="Calibri" w:hAnsi="Calibri" w:cs="Arial"/>
          <w:b/>
          <w:sz w:val="22"/>
          <w:szCs w:val="22"/>
          <w:shd w:val="clear" w:color="auto" w:fill="FFFFFF"/>
        </w:rPr>
        <w:t xml:space="preserve">3rd rank with </w:t>
      </w:r>
      <w:proofErr w:type="gramStart"/>
      <w:r w:rsidRPr="00E923F1">
        <w:rPr>
          <w:rFonts w:ascii="Calibri" w:hAnsi="Calibri" w:cs="Arial"/>
          <w:b/>
          <w:sz w:val="22"/>
          <w:szCs w:val="22"/>
          <w:shd w:val="clear" w:color="auto" w:fill="FFFFFF"/>
        </w:rPr>
        <w:t>Gold</w:t>
      </w:r>
      <w:proofErr w:type="gramEnd"/>
      <w:r w:rsidRPr="00E923F1">
        <w:rPr>
          <w:rFonts w:ascii="Calibri" w:hAnsi="Calibri" w:cs="Arial"/>
          <w:b/>
          <w:sz w:val="22"/>
          <w:szCs w:val="22"/>
          <w:shd w:val="clear" w:color="auto" w:fill="FFFFFF"/>
        </w:rPr>
        <w:t xml:space="preserve"> medal</w:t>
      </w:r>
      <w:r>
        <w:rPr>
          <w:rFonts w:ascii="Calibri" w:hAnsi="Calibri" w:cs="Arial"/>
          <w:sz w:val="22"/>
          <w:szCs w:val="22"/>
          <w:shd w:val="clear" w:color="auto" w:fill="FFFFFF"/>
        </w:rPr>
        <w:t xml:space="preserve"> </w:t>
      </w:r>
      <w:r w:rsidRPr="00E923F1">
        <w:rPr>
          <w:rFonts w:ascii="Calibri" w:hAnsi="Calibri" w:cs="Arial"/>
          <w:sz w:val="22"/>
          <w:szCs w:val="22"/>
          <w:shd w:val="clear" w:color="auto" w:fill="FFFFFF"/>
        </w:rPr>
        <w:t xml:space="preserve">in the academics during </w:t>
      </w:r>
      <w:r>
        <w:rPr>
          <w:rFonts w:ascii="Calibri" w:hAnsi="Calibri" w:cs="Arial"/>
          <w:sz w:val="22"/>
          <w:szCs w:val="22"/>
          <w:shd w:val="clear" w:color="auto" w:fill="FFFFFF"/>
        </w:rPr>
        <w:t xml:space="preserve">(2011-2014) </w:t>
      </w:r>
      <w:r w:rsidRPr="00E923F1">
        <w:rPr>
          <w:rFonts w:ascii="Calibri" w:hAnsi="Calibri" w:cs="Arial"/>
          <w:sz w:val="22"/>
          <w:szCs w:val="22"/>
          <w:shd w:val="clear" w:color="auto" w:fill="FFFFFF"/>
        </w:rPr>
        <w:t>of MCA.</w:t>
      </w:r>
    </w:p>
    <w:p w14:paraId="20AF6AFA" w14:textId="77777777" w:rsidR="00E923F1" w:rsidRPr="00E923F1" w:rsidRDefault="00E923F1" w:rsidP="00E923F1">
      <w:pPr>
        <w:numPr>
          <w:ilvl w:val="0"/>
          <w:numId w:val="21"/>
        </w:numPr>
        <w:overflowPunct/>
        <w:autoSpaceDE/>
        <w:autoSpaceDN/>
        <w:adjustRightInd/>
        <w:ind w:left="723"/>
        <w:textAlignment w:val="auto"/>
        <w:rPr>
          <w:rFonts w:ascii="Calibri" w:hAnsi="Calibri" w:cs="Arial"/>
          <w:sz w:val="22"/>
          <w:szCs w:val="22"/>
          <w:shd w:val="clear" w:color="auto" w:fill="FFFFFF"/>
        </w:rPr>
      </w:pPr>
      <w:r w:rsidRPr="00E923F1">
        <w:rPr>
          <w:rFonts w:ascii="Calibri" w:hAnsi="Calibri" w:cs="Arial"/>
          <w:sz w:val="22"/>
          <w:szCs w:val="22"/>
          <w:shd w:val="clear" w:color="auto" w:fill="FFFFFF"/>
        </w:rPr>
        <w:t xml:space="preserve">Got award for </w:t>
      </w:r>
      <w:r w:rsidRPr="00E923F1">
        <w:rPr>
          <w:rFonts w:ascii="Calibri" w:hAnsi="Calibri" w:cs="Arial"/>
          <w:b/>
          <w:sz w:val="22"/>
          <w:szCs w:val="22"/>
          <w:shd w:val="clear" w:color="auto" w:fill="FFFFFF"/>
        </w:rPr>
        <w:t>BEST OUTGOING STUDENT</w:t>
      </w:r>
      <w:r w:rsidRPr="00E923F1">
        <w:rPr>
          <w:rFonts w:ascii="Calibri" w:hAnsi="Calibri" w:cs="Arial"/>
          <w:sz w:val="22"/>
          <w:szCs w:val="22"/>
          <w:shd w:val="clear" w:color="auto" w:fill="FFFFFF"/>
        </w:rPr>
        <w:t xml:space="preserve"> in the year 2011-2014.</w:t>
      </w:r>
    </w:p>
    <w:p w14:paraId="04A7C148" w14:textId="77777777" w:rsidR="00E923F1" w:rsidRPr="00E923F1" w:rsidRDefault="00E923F1" w:rsidP="00E923F1">
      <w:pPr>
        <w:numPr>
          <w:ilvl w:val="0"/>
          <w:numId w:val="21"/>
        </w:numPr>
        <w:overflowPunct/>
        <w:autoSpaceDE/>
        <w:autoSpaceDN/>
        <w:adjustRightInd/>
        <w:ind w:left="723"/>
        <w:textAlignment w:val="auto"/>
        <w:rPr>
          <w:rFonts w:ascii="Calibri" w:hAnsi="Calibri" w:cs="Arial"/>
          <w:sz w:val="22"/>
          <w:szCs w:val="22"/>
          <w:shd w:val="clear" w:color="auto" w:fill="FFFFFF"/>
        </w:rPr>
      </w:pPr>
      <w:r w:rsidRPr="00E923F1">
        <w:rPr>
          <w:rFonts w:ascii="Calibri" w:hAnsi="Calibri" w:cs="Arial"/>
          <w:sz w:val="22"/>
          <w:szCs w:val="22"/>
          <w:shd w:val="clear" w:color="auto" w:fill="FFFFFF"/>
        </w:rPr>
        <w:t xml:space="preserve">Got award in thrice for </w:t>
      </w:r>
      <w:r w:rsidRPr="00E923F1">
        <w:rPr>
          <w:rFonts w:ascii="Calibri" w:hAnsi="Calibri" w:cs="Arial"/>
          <w:b/>
          <w:sz w:val="22"/>
          <w:szCs w:val="22"/>
          <w:shd w:val="clear" w:color="auto" w:fill="FFFFFF"/>
        </w:rPr>
        <w:t>EXCELLENT ACADEMIC PERFORMER</w:t>
      </w:r>
      <w:r w:rsidRPr="00E923F1">
        <w:rPr>
          <w:rFonts w:ascii="Calibri" w:hAnsi="Calibri" w:cs="Arial"/>
          <w:sz w:val="22"/>
          <w:szCs w:val="22"/>
          <w:shd w:val="clear" w:color="auto" w:fill="FFFFFF"/>
        </w:rPr>
        <w:t xml:space="preserve"> in the year 2011-2014.</w:t>
      </w:r>
    </w:p>
    <w:p w14:paraId="32AE8D12" w14:textId="77777777" w:rsidR="00E923F1" w:rsidRDefault="00E923F1" w:rsidP="001545E5">
      <w:pPr>
        <w:overflowPunct/>
        <w:autoSpaceDE/>
        <w:autoSpaceDN/>
        <w:adjustRightInd/>
        <w:textAlignment w:val="auto"/>
        <w:rPr>
          <w:rFonts w:ascii="Calibri" w:hAnsi="Calibri" w:cs="Arial"/>
          <w:sz w:val="22"/>
          <w:szCs w:val="22"/>
          <w:shd w:val="clear" w:color="auto" w:fill="FFFFFF"/>
        </w:rPr>
      </w:pPr>
    </w:p>
    <w:p w14:paraId="6D66C1EE" w14:textId="77777777" w:rsidR="00F25FBE" w:rsidRPr="00EF2422" w:rsidRDefault="00F25FBE" w:rsidP="00F25FBE">
      <w:pPr>
        <w:pStyle w:val="EXPERIENCEheader"/>
        <w:spacing w:before="0" w:after="120"/>
        <w:rPr>
          <w:rFonts w:ascii="Calibri" w:hAnsi="Calibri" w:cs="Calibri"/>
          <w:sz w:val="28"/>
          <w:szCs w:val="28"/>
        </w:rPr>
      </w:pPr>
      <w:r>
        <w:rPr>
          <w:rFonts w:ascii="Calibri" w:hAnsi="Calibri" w:cs="Calibri"/>
          <w:sz w:val="28"/>
          <w:szCs w:val="28"/>
        </w:rPr>
        <w:t>Personal Details</w:t>
      </w:r>
    </w:p>
    <w:tbl>
      <w:tblPr>
        <w:tblW w:w="10838" w:type="dxa"/>
        <w:tblInd w:w="108" w:type="dxa"/>
        <w:tblBorders>
          <w:insideH w:val="single" w:sz="18" w:space="0" w:color="FFFFFF"/>
          <w:insideV w:val="single" w:sz="18" w:space="0" w:color="FFFFFF"/>
        </w:tblBorders>
        <w:tblLook w:val="01E0" w:firstRow="1" w:lastRow="1" w:firstColumn="1" w:lastColumn="1" w:noHBand="0" w:noVBand="0"/>
      </w:tblPr>
      <w:tblGrid>
        <w:gridCol w:w="2340"/>
        <w:gridCol w:w="8498"/>
      </w:tblGrid>
      <w:tr w:rsidR="00F25FBE" w:rsidRPr="002D398D" w14:paraId="669F752A" w14:textId="77777777" w:rsidTr="00E95516">
        <w:trPr>
          <w:trHeight w:val="280"/>
        </w:trPr>
        <w:tc>
          <w:tcPr>
            <w:tcW w:w="2340" w:type="dxa"/>
            <w:shd w:val="clear" w:color="auto" w:fill="auto"/>
          </w:tcPr>
          <w:p w14:paraId="1A2AB1DD" w14:textId="77777777" w:rsidR="00F25FBE" w:rsidRPr="005F6678" w:rsidRDefault="00F25FBE" w:rsidP="00E95516">
            <w:pPr>
              <w:rPr>
                <w:rFonts w:ascii="Calibri" w:hAnsi="Calibri" w:cs="Calibri"/>
                <w:b/>
                <w:bCs/>
                <w:color w:val="333333"/>
                <w:sz w:val="22"/>
                <w:szCs w:val="22"/>
              </w:rPr>
            </w:pPr>
            <w:r>
              <w:rPr>
                <w:rFonts w:ascii="Calibri" w:hAnsi="Calibri" w:cs="Calibri"/>
                <w:b/>
                <w:bCs/>
                <w:color w:val="333333"/>
                <w:sz w:val="22"/>
                <w:szCs w:val="22"/>
              </w:rPr>
              <w:t>Father’s Name</w:t>
            </w:r>
          </w:p>
        </w:tc>
        <w:tc>
          <w:tcPr>
            <w:tcW w:w="8498" w:type="dxa"/>
            <w:shd w:val="clear" w:color="auto" w:fill="auto"/>
          </w:tcPr>
          <w:p w14:paraId="72F61C10" w14:textId="77777777" w:rsidR="00F25FBE" w:rsidRPr="002D398D" w:rsidRDefault="00F25FBE" w:rsidP="00E95516">
            <w:pPr>
              <w:pStyle w:val="Heading1"/>
              <w:rPr>
                <w:rFonts w:ascii="Calibri" w:hAnsi="Calibri" w:cs="Calibri"/>
                <w:szCs w:val="22"/>
                <w:lang w:val="en-GB"/>
              </w:rPr>
            </w:pPr>
            <w:r>
              <w:rPr>
                <w:rFonts w:ascii="Calibri" w:hAnsi="Calibri" w:cs="Calibri"/>
                <w:szCs w:val="22"/>
                <w:lang w:val="en-GB"/>
              </w:rPr>
              <w:t>Palanisamy Angamuthu</w:t>
            </w:r>
            <w:r w:rsidR="001545E5">
              <w:rPr>
                <w:rFonts w:ascii="Calibri" w:hAnsi="Calibri" w:cs="Calibri"/>
                <w:szCs w:val="22"/>
                <w:lang w:val="en-GB"/>
              </w:rPr>
              <w:t xml:space="preserve"> (Late)</w:t>
            </w:r>
          </w:p>
        </w:tc>
      </w:tr>
      <w:tr w:rsidR="00F25FBE" w:rsidRPr="005F6678" w14:paraId="71726B64" w14:textId="77777777" w:rsidTr="00E95516">
        <w:trPr>
          <w:trHeight w:val="280"/>
        </w:trPr>
        <w:tc>
          <w:tcPr>
            <w:tcW w:w="2340" w:type="dxa"/>
            <w:shd w:val="clear" w:color="auto" w:fill="auto"/>
          </w:tcPr>
          <w:p w14:paraId="0E5EC712" w14:textId="77777777" w:rsidR="00F25FBE" w:rsidRPr="005F6678" w:rsidRDefault="00F25FBE" w:rsidP="00E95516">
            <w:pPr>
              <w:rPr>
                <w:rFonts w:ascii="Calibri" w:hAnsi="Calibri" w:cs="Calibri"/>
                <w:b/>
                <w:bCs/>
                <w:color w:val="333333"/>
                <w:sz w:val="22"/>
                <w:szCs w:val="22"/>
              </w:rPr>
            </w:pPr>
            <w:r>
              <w:rPr>
                <w:rFonts w:ascii="Calibri" w:hAnsi="Calibri" w:cs="Calibri"/>
                <w:b/>
                <w:bCs/>
                <w:color w:val="333333"/>
                <w:sz w:val="22"/>
                <w:szCs w:val="22"/>
              </w:rPr>
              <w:t>Gender</w:t>
            </w:r>
          </w:p>
        </w:tc>
        <w:tc>
          <w:tcPr>
            <w:tcW w:w="8498" w:type="dxa"/>
            <w:shd w:val="clear" w:color="auto" w:fill="auto"/>
          </w:tcPr>
          <w:p w14:paraId="6507A5D9" w14:textId="77777777" w:rsidR="00F25FBE" w:rsidRPr="005F6678" w:rsidRDefault="00F25FBE" w:rsidP="00E95516">
            <w:pPr>
              <w:rPr>
                <w:rFonts w:ascii="Calibri" w:hAnsi="Calibri" w:cs="Calibri"/>
                <w:b/>
                <w:bCs/>
                <w:sz w:val="22"/>
                <w:szCs w:val="22"/>
              </w:rPr>
            </w:pPr>
            <w:r>
              <w:rPr>
                <w:rFonts w:ascii="Calibri" w:hAnsi="Calibri" w:cs="Calibri"/>
                <w:sz w:val="22"/>
                <w:szCs w:val="22"/>
              </w:rPr>
              <w:t>Male</w:t>
            </w:r>
          </w:p>
        </w:tc>
      </w:tr>
      <w:tr w:rsidR="00F25FBE" w:rsidRPr="005F6678" w14:paraId="5AB714FB" w14:textId="77777777" w:rsidTr="00E95516">
        <w:trPr>
          <w:trHeight w:val="280"/>
        </w:trPr>
        <w:tc>
          <w:tcPr>
            <w:tcW w:w="2340" w:type="dxa"/>
            <w:shd w:val="clear" w:color="auto" w:fill="auto"/>
          </w:tcPr>
          <w:p w14:paraId="4D8EDB4E" w14:textId="77777777" w:rsidR="00F25FBE" w:rsidRPr="005F6678" w:rsidRDefault="00F25FBE" w:rsidP="00E95516">
            <w:pPr>
              <w:rPr>
                <w:rFonts w:ascii="Calibri" w:hAnsi="Calibri" w:cs="Calibri"/>
                <w:b/>
                <w:bCs/>
                <w:color w:val="333333"/>
                <w:sz w:val="22"/>
                <w:szCs w:val="22"/>
              </w:rPr>
            </w:pPr>
            <w:r>
              <w:rPr>
                <w:rFonts w:ascii="Calibri" w:hAnsi="Calibri" w:cs="Calibri"/>
                <w:b/>
                <w:bCs/>
                <w:color w:val="333333"/>
                <w:sz w:val="22"/>
                <w:szCs w:val="22"/>
              </w:rPr>
              <w:t>Marital status</w:t>
            </w:r>
          </w:p>
        </w:tc>
        <w:tc>
          <w:tcPr>
            <w:tcW w:w="8498" w:type="dxa"/>
            <w:shd w:val="clear" w:color="auto" w:fill="auto"/>
          </w:tcPr>
          <w:p w14:paraId="7C802276" w14:textId="77777777" w:rsidR="00F25FBE" w:rsidRPr="005F6678" w:rsidRDefault="00F25FBE" w:rsidP="00E95516">
            <w:pPr>
              <w:overflowPunct/>
              <w:autoSpaceDE/>
              <w:autoSpaceDN/>
              <w:adjustRightInd/>
              <w:jc w:val="both"/>
              <w:textAlignment w:val="auto"/>
              <w:rPr>
                <w:rFonts w:ascii="Calibri" w:hAnsi="Calibri" w:cs="Calibri"/>
                <w:bCs/>
                <w:sz w:val="22"/>
                <w:szCs w:val="22"/>
              </w:rPr>
            </w:pPr>
            <w:r>
              <w:rPr>
                <w:rFonts w:ascii="Calibri" w:hAnsi="Calibri" w:cs="Calibri"/>
                <w:sz w:val="22"/>
                <w:szCs w:val="22"/>
              </w:rPr>
              <w:t>Single</w:t>
            </w:r>
          </w:p>
        </w:tc>
      </w:tr>
      <w:tr w:rsidR="00F25FBE" w:rsidRPr="005F6678" w14:paraId="559F1CF9" w14:textId="77777777" w:rsidTr="00E95516">
        <w:trPr>
          <w:trHeight w:val="280"/>
        </w:trPr>
        <w:tc>
          <w:tcPr>
            <w:tcW w:w="2340" w:type="dxa"/>
            <w:shd w:val="clear" w:color="auto" w:fill="auto"/>
          </w:tcPr>
          <w:p w14:paraId="3CACD4CC" w14:textId="77777777" w:rsidR="00F25FBE" w:rsidRPr="005F6678" w:rsidRDefault="00F25FBE" w:rsidP="00E95516">
            <w:pPr>
              <w:rPr>
                <w:rFonts w:ascii="Calibri" w:hAnsi="Calibri" w:cs="Calibri"/>
                <w:b/>
                <w:bCs/>
                <w:color w:val="333333"/>
                <w:sz w:val="22"/>
                <w:szCs w:val="22"/>
              </w:rPr>
            </w:pPr>
            <w:r>
              <w:rPr>
                <w:rFonts w:ascii="Calibri" w:hAnsi="Calibri" w:cs="Calibri"/>
                <w:b/>
                <w:bCs/>
                <w:color w:val="333333"/>
                <w:sz w:val="22"/>
                <w:szCs w:val="22"/>
              </w:rPr>
              <w:t>Date of Birth</w:t>
            </w:r>
          </w:p>
        </w:tc>
        <w:tc>
          <w:tcPr>
            <w:tcW w:w="8498" w:type="dxa"/>
            <w:shd w:val="clear" w:color="auto" w:fill="auto"/>
          </w:tcPr>
          <w:p w14:paraId="4D6C7A5D" w14:textId="77777777" w:rsidR="00F25FBE" w:rsidRPr="005F6678" w:rsidRDefault="00F25FBE" w:rsidP="00E95516">
            <w:pPr>
              <w:overflowPunct/>
              <w:autoSpaceDE/>
              <w:autoSpaceDN/>
              <w:adjustRightInd/>
              <w:jc w:val="both"/>
              <w:textAlignment w:val="auto"/>
              <w:rPr>
                <w:rFonts w:ascii="Calibri" w:hAnsi="Calibri" w:cs="Calibri"/>
                <w:bCs/>
                <w:sz w:val="22"/>
                <w:szCs w:val="22"/>
              </w:rPr>
            </w:pPr>
            <w:r>
              <w:rPr>
                <w:rStyle w:val="Strong"/>
                <w:rFonts w:ascii="Calibri" w:hAnsi="Calibri"/>
                <w:sz w:val="22"/>
                <w:szCs w:val="22"/>
              </w:rPr>
              <w:t>02/07/1991</w:t>
            </w:r>
          </w:p>
        </w:tc>
      </w:tr>
      <w:tr w:rsidR="00F25FBE" w:rsidRPr="00ED534F" w14:paraId="501B6960" w14:textId="77777777" w:rsidTr="00E95516">
        <w:trPr>
          <w:trHeight w:val="262"/>
        </w:trPr>
        <w:tc>
          <w:tcPr>
            <w:tcW w:w="2340" w:type="dxa"/>
            <w:shd w:val="clear" w:color="auto" w:fill="auto"/>
          </w:tcPr>
          <w:p w14:paraId="54275878" w14:textId="77777777" w:rsidR="00F25FBE" w:rsidRPr="005F6678" w:rsidRDefault="00F25FBE" w:rsidP="00E95516">
            <w:pPr>
              <w:rPr>
                <w:rFonts w:ascii="Calibri" w:hAnsi="Calibri" w:cs="Calibri"/>
                <w:b/>
                <w:bCs/>
                <w:color w:val="333333"/>
                <w:sz w:val="22"/>
                <w:szCs w:val="22"/>
              </w:rPr>
            </w:pPr>
            <w:r>
              <w:rPr>
                <w:rFonts w:ascii="Calibri" w:hAnsi="Calibri" w:cs="Calibri"/>
                <w:b/>
                <w:bCs/>
                <w:color w:val="333333"/>
                <w:sz w:val="22"/>
                <w:szCs w:val="22"/>
              </w:rPr>
              <w:t>Residential Address</w:t>
            </w:r>
          </w:p>
        </w:tc>
        <w:tc>
          <w:tcPr>
            <w:tcW w:w="8498" w:type="dxa"/>
            <w:shd w:val="clear" w:color="auto" w:fill="auto"/>
          </w:tcPr>
          <w:p w14:paraId="0479CF89" w14:textId="77777777" w:rsidR="00F25FBE" w:rsidRPr="00F25FBE" w:rsidRDefault="000B26FB" w:rsidP="000D2A47">
            <w:pPr>
              <w:overflowPunct/>
              <w:autoSpaceDE/>
              <w:autoSpaceDN/>
              <w:adjustRightInd/>
              <w:jc w:val="both"/>
              <w:textAlignment w:val="auto"/>
              <w:rPr>
                <w:rFonts w:ascii="Calibri" w:hAnsi="Calibri"/>
                <w:b/>
                <w:bCs/>
                <w:color w:val="000000"/>
                <w:sz w:val="22"/>
                <w:szCs w:val="22"/>
              </w:rPr>
            </w:pPr>
            <w:r>
              <w:rPr>
                <w:rStyle w:val="Strong"/>
                <w:rFonts w:ascii="Calibri" w:hAnsi="Calibri"/>
                <w:b w:val="0"/>
                <w:sz w:val="22"/>
                <w:szCs w:val="22"/>
              </w:rPr>
              <w:t>4/</w:t>
            </w:r>
            <w:r w:rsidR="000D2A47">
              <w:rPr>
                <w:rStyle w:val="Strong"/>
                <w:rFonts w:ascii="Calibri" w:hAnsi="Calibri"/>
                <w:b w:val="0"/>
                <w:sz w:val="22"/>
                <w:szCs w:val="22"/>
              </w:rPr>
              <w:t>4</w:t>
            </w:r>
            <w:r>
              <w:rPr>
                <w:rStyle w:val="Strong"/>
                <w:rFonts w:ascii="Calibri" w:hAnsi="Calibri"/>
                <w:b w:val="0"/>
                <w:sz w:val="22"/>
                <w:szCs w:val="22"/>
              </w:rPr>
              <w:t>18</w:t>
            </w:r>
            <w:r w:rsidR="000D2A47">
              <w:rPr>
                <w:rStyle w:val="Strong"/>
                <w:rFonts w:ascii="Calibri" w:hAnsi="Calibri"/>
                <w:b w:val="0"/>
                <w:sz w:val="22"/>
                <w:szCs w:val="22"/>
              </w:rPr>
              <w:t xml:space="preserve">, </w:t>
            </w:r>
            <w:r>
              <w:rPr>
                <w:rStyle w:val="Strong"/>
                <w:rFonts w:ascii="Calibri" w:hAnsi="Calibri"/>
                <w:b w:val="0"/>
                <w:sz w:val="22"/>
                <w:szCs w:val="22"/>
              </w:rPr>
              <w:t xml:space="preserve">Ayyan Nagar, </w:t>
            </w:r>
            <w:proofErr w:type="spellStart"/>
            <w:r>
              <w:rPr>
                <w:rStyle w:val="Strong"/>
                <w:rFonts w:ascii="Calibri" w:hAnsi="Calibri"/>
                <w:b w:val="0"/>
                <w:sz w:val="22"/>
                <w:szCs w:val="22"/>
              </w:rPr>
              <w:t>Kondappanaickenpatti</w:t>
            </w:r>
            <w:proofErr w:type="spellEnd"/>
            <w:r w:rsidR="000D2A47">
              <w:rPr>
                <w:rStyle w:val="Strong"/>
                <w:rFonts w:ascii="Calibri" w:hAnsi="Calibri"/>
                <w:b w:val="0"/>
                <w:sz w:val="22"/>
                <w:szCs w:val="22"/>
              </w:rPr>
              <w:t>, Salem</w:t>
            </w:r>
            <w:r w:rsidR="00F25FBE" w:rsidRPr="00F25FBE">
              <w:rPr>
                <w:rStyle w:val="Strong"/>
                <w:rFonts w:ascii="Calibri" w:hAnsi="Calibri"/>
                <w:b w:val="0"/>
                <w:sz w:val="22"/>
                <w:szCs w:val="22"/>
              </w:rPr>
              <w:t>-</w:t>
            </w:r>
            <w:r w:rsidR="000D2A47">
              <w:rPr>
                <w:rStyle w:val="Strong"/>
                <w:rFonts w:ascii="Calibri" w:hAnsi="Calibri"/>
                <w:b w:val="0"/>
                <w:sz w:val="22"/>
                <w:szCs w:val="22"/>
              </w:rPr>
              <w:t>63600</w:t>
            </w:r>
            <w:r>
              <w:rPr>
                <w:rStyle w:val="Strong"/>
                <w:rFonts w:ascii="Calibri" w:hAnsi="Calibri"/>
                <w:b w:val="0"/>
                <w:sz w:val="22"/>
                <w:szCs w:val="22"/>
              </w:rPr>
              <w:t>8</w:t>
            </w:r>
          </w:p>
        </w:tc>
      </w:tr>
      <w:tr w:rsidR="00F25FBE" w:rsidRPr="00F25FBE" w14:paraId="50643DA6" w14:textId="77777777" w:rsidTr="00F25FBE">
        <w:trPr>
          <w:trHeight w:val="262"/>
        </w:trPr>
        <w:tc>
          <w:tcPr>
            <w:tcW w:w="2340" w:type="dxa"/>
            <w:tcBorders>
              <w:top w:val="single" w:sz="18" w:space="0" w:color="FFFFFF"/>
              <w:right w:val="single" w:sz="18" w:space="0" w:color="FFFFFF"/>
            </w:tcBorders>
            <w:shd w:val="clear" w:color="auto" w:fill="auto"/>
          </w:tcPr>
          <w:p w14:paraId="46A660F7" w14:textId="77777777" w:rsidR="00F25FBE" w:rsidRPr="005F6678" w:rsidRDefault="00F25FBE" w:rsidP="00E95516">
            <w:pPr>
              <w:rPr>
                <w:rFonts w:ascii="Calibri" w:hAnsi="Calibri" w:cs="Calibri"/>
                <w:b/>
                <w:bCs/>
                <w:color w:val="333333"/>
                <w:sz w:val="22"/>
                <w:szCs w:val="22"/>
              </w:rPr>
            </w:pPr>
            <w:r>
              <w:rPr>
                <w:rFonts w:ascii="Calibri" w:hAnsi="Calibri" w:cs="Calibri"/>
                <w:b/>
                <w:bCs/>
                <w:color w:val="333333"/>
                <w:sz w:val="22"/>
                <w:szCs w:val="22"/>
              </w:rPr>
              <w:t>Languages Known</w:t>
            </w:r>
          </w:p>
        </w:tc>
        <w:tc>
          <w:tcPr>
            <w:tcW w:w="8498" w:type="dxa"/>
            <w:tcBorders>
              <w:top w:val="single" w:sz="18" w:space="0" w:color="FFFFFF"/>
              <w:left w:val="single" w:sz="18" w:space="0" w:color="FFFFFF"/>
            </w:tcBorders>
            <w:shd w:val="clear" w:color="auto" w:fill="auto"/>
          </w:tcPr>
          <w:p w14:paraId="77E2BC71" w14:textId="77777777" w:rsidR="00F25FBE" w:rsidRPr="00F25FBE" w:rsidRDefault="00F25FBE" w:rsidP="0026088F">
            <w:pPr>
              <w:overflowPunct/>
              <w:autoSpaceDE/>
              <w:autoSpaceDN/>
              <w:adjustRightInd/>
              <w:jc w:val="both"/>
              <w:textAlignment w:val="auto"/>
              <w:rPr>
                <w:rFonts w:ascii="Calibri" w:hAnsi="Calibri"/>
                <w:bCs/>
                <w:color w:val="000000"/>
                <w:sz w:val="22"/>
                <w:szCs w:val="22"/>
              </w:rPr>
            </w:pPr>
            <w:r>
              <w:rPr>
                <w:rStyle w:val="Strong"/>
                <w:rFonts w:ascii="Calibri" w:hAnsi="Calibri"/>
                <w:b w:val="0"/>
                <w:sz w:val="22"/>
                <w:szCs w:val="22"/>
              </w:rPr>
              <w:t>Tamil, English</w:t>
            </w:r>
          </w:p>
        </w:tc>
      </w:tr>
    </w:tbl>
    <w:p w14:paraId="309DFA39" w14:textId="77777777" w:rsidR="005947B5" w:rsidRDefault="005947B5" w:rsidP="00F25FBE">
      <w:pPr>
        <w:overflowPunct/>
        <w:autoSpaceDE/>
        <w:autoSpaceDN/>
        <w:adjustRightInd/>
        <w:textAlignment w:val="auto"/>
        <w:rPr>
          <w:rFonts w:ascii="Calibri" w:hAnsi="Calibri" w:cs="Arial"/>
          <w:sz w:val="22"/>
          <w:szCs w:val="22"/>
          <w:shd w:val="clear" w:color="auto" w:fill="FFFFFF"/>
        </w:rPr>
      </w:pPr>
    </w:p>
    <w:p w14:paraId="37952C48" w14:textId="77777777" w:rsidR="005947B5" w:rsidRPr="00F1126D" w:rsidRDefault="005947B5" w:rsidP="005947B5">
      <w:pPr>
        <w:rPr>
          <w:rFonts w:ascii="Calibri" w:hAnsi="Calibri" w:cs="Calibri"/>
          <w:b/>
          <w:sz w:val="22"/>
          <w:szCs w:val="22"/>
        </w:rPr>
      </w:pPr>
      <w:r>
        <w:rPr>
          <w:rFonts w:ascii="Calibri" w:hAnsi="Calibri" w:cs="Calibri"/>
          <w:b/>
          <w:sz w:val="22"/>
          <w:szCs w:val="22"/>
        </w:rPr>
        <w:t>Declaration:</w:t>
      </w:r>
    </w:p>
    <w:p w14:paraId="70D09C3F" w14:textId="77777777" w:rsidR="005947B5" w:rsidRPr="005947B5" w:rsidRDefault="005947B5" w:rsidP="005947B5">
      <w:pPr>
        <w:overflowPunct/>
        <w:autoSpaceDE/>
        <w:autoSpaceDN/>
        <w:adjustRightInd/>
        <w:textAlignment w:val="auto"/>
        <w:rPr>
          <w:rFonts w:ascii="Calibri" w:hAnsi="Calibri" w:cs="Arial"/>
          <w:sz w:val="22"/>
          <w:szCs w:val="22"/>
          <w:shd w:val="clear" w:color="auto" w:fill="FFFFFF"/>
        </w:rPr>
      </w:pPr>
    </w:p>
    <w:p w14:paraId="0E0711C7" w14:textId="77777777" w:rsidR="005947B5" w:rsidRDefault="005947B5" w:rsidP="000D2A47">
      <w:pPr>
        <w:overflowPunct/>
        <w:autoSpaceDE/>
        <w:autoSpaceDN/>
        <w:adjustRightInd/>
        <w:ind w:firstLine="720"/>
        <w:textAlignment w:val="auto"/>
        <w:rPr>
          <w:rFonts w:ascii="Calibri" w:hAnsi="Calibri" w:cs="Arial"/>
          <w:sz w:val="22"/>
          <w:szCs w:val="22"/>
          <w:shd w:val="clear" w:color="auto" w:fill="FFFFFF"/>
        </w:rPr>
      </w:pPr>
      <w:r w:rsidRPr="005947B5">
        <w:rPr>
          <w:rFonts w:ascii="Calibri" w:hAnsi="Calibri" w:cs="Arial"/>
          <w:sz w:val="22"/>
          <w:szCs w:val="22"/>
          <w:shd w:val="clear" w:color="auto" w:fill="FFFFFF"/>
        </w:rPr>
        <w:t>I hereby declare that the information furnished above is correct to the best of my knowledge.</w:t>
      </w:r>
    </w:p>
    <w:p w14:paraId="4041C08E" w14:textId="77777777" w:rsidR="000D2A47" w:rsidRDefault="000D2A47" w:rsidP="000D2A47">
      <w:pPr>
        <w:overflowPunct/>
        <w:autoSpaceDE/>
        <w:autoSpaceDN/>
        <w:adjustRightInd/>
        <w:ind w:firstLine="720"/>
        <w:textAlignment w:val="auto"/>
        <w:rPr>
          <w:rFonts w:ascii="Calibri" w:hAnsi="Calibri" w:cs="Arial"/>
          <w:sz w:val="22"/>
          <w:szCs w:val="22"/>
          <w:shd w:val="clear" w:color="auto" w:fill="FFFFFF"/>
        </w:rPr>
      </w:pPr>
    </w:p>
    <w:p w14:paraId="3584E971" w14:textId="77777777" w:rsidR="005947B5" w:rsidRPr="00B7131C" w:rsidRDefault="005947B5" w:rsidP="005947B5">
      <w:pPr>
        <w:overflowPunct/>
        <w:autoSpaceDE/>
        <w:autoSpaceDN/>
        <w:adjustRightInd/>
        <w:textAlignment w:val="auto"/>
        <w:rPr>
          <w:rFonts w:ascii="Calibri" w:hAnsi="Calibri" w:cs="Arial"/>
          <w:sz w:val="18"/>
          <w:szCs w:val="18"/>
          <w:shd w:val="clear" w:color="auto" w:fill="FFFFFF"/>
        </w:rPr>
      </w:pPr>
      <w:r>
        <w:rPr>
          <w:rFonts w:ascii="Calibri" w:hAnsi="Calibri" w:cs="Arial"/>
          <w:sz w:val="22"/>
          <w:szCs w:val="22"/>
          <w:shd w:val="clear" w:color="auto" w:fill="FFFFFF"/>
        </w:rPr>
        <w:tab/>
      </w:r>
    </w:p>
    <w:p w14:paraId="46FC766E" w14:textId="77777777" w:rsidR="005947B5" w:rsidRPr="005947B5" w:rsidRDefault="005947B5" w:rsidP="005947B5">
      <w:pPr>
        <w:overflowPunct/>
        <w:autoSpaceDE/>
        <w:autoSpaceDN/>
        <w:adjustRightInd/>
        <w:textAlignment w:val="auto"/>
        <w:rPr>
          <w:rFonts w:ascii="Calibri" w:hAnsi="Calibri" w:cs="Arial"/>
          <w:sz w:val="22"/>
          <w:szCs w:val="22"/>
          <w:shd w:val="clear" w:color="auto" w:fill="FFFFFF"/>
        </w:rPr>
      </w:pPr>
      <w:r w:rsidRPr="005947B5">
        <w:rPr>
          <w:rFonts w:ascii="Calibri" w:hAnsi="Calibri" w:cs="Arial"/>
          <w:sz w:val="22"/>
          <w:szCs w:val="22"/>
          <w:shd w:val="clear" w:color="auto" w:fill="FFFFFF"/>
        </w:rPr>
        <w:tab/>
      </w:r>
      <w:r>
        <w:rPr>
          <w:rFonts w:ascii="Calibri" w:hAnsi="Calibri" w:cs="Arial"/>
          <w:sz w:val="22"/>
          <w:szCs w:val="22"/>
          <w:shd w:val="clear" w:color="auto" w:fill="FFFFFF"/>
        </w:rPr>
        <w:tab/>
      </w:r>
      <w:r>
        <w:rPr>
          <w:rFonts w:ascii="Calibri" w:hAnsi="Calibri" w:cs="Arial"/>
          <w:sz w:val="22"/>
          <w:szCs w:val="22"/>
          <w:shd w:val="clear" w:color="auto" w:fill="FFFFFF"/>
        </w:rPr>
        <w:tab/>
      </w:r>
      <w:r>
        <w:rPr>
          <w:rFonts w:ascii="Calibri" w:hAnsi="Calibri" w:cs="Arial"/>
          <w:sz w:val="22"/>
          <w:szCs w:val="22"/>
          <w:shd w:val="clear" w:color="auto" w:fill="FFFFFF"/>
        </w:rPr>
        <w:tab/>
      </w:r>
      <w:r>
        <w:rPr>
          <w:rFonts w:ascii="Calibri" w:hAnsi="Calibri" w:cs="Arial"/>
          <w:sz w:val="22"/>
          <w:szCs w:val="22"/>
          <w:shd w:val="clear" w:color="auto" w:fill="FFFFFF"/>
        </w:rPr>
        <w:tab/>
      </w:r>
      <w:r>
        <w:rPr>
          <w:rFonts w:ascii="Calibri" w:hAnsi="Calibri" w:cs="Arial"/>
          <w:sz w:val="22"/>
          <w:szCs w:val="22"/>
          <w:shd w:val="clear" w:color="auto" w:fill="FFFFFF"/>
        </w:rPr>
        <w:tab/>
      </w:r>
      <w:r w:rsidRPr="005947B5">
        <w:rPr>
          <w:rFonts w:ascii="Calibri" w:hAnsi="Calibri" w:cs="Arial"/>
          <w:sz w:val="22"/>
          <w:szCs w:val="22"/>
          <w:shd w:val="clear" w:color="auto" w:fill="FFFFFF"/>
        </w:rPr>
        <w:tab/>
      </w:r>
      <w:r>
        <w:rPr>
          <w:rFonts w:ascii="Calibri" w:hAnsi="Calibri" w:cs="Arial"/>
          <w:sz w:val="22"/>
          <w:szCs w:val="22"/>
          <w:shd w:val="clear" w:color="auto" w:fill="FFFFFF"/>
        </w:rPr>
        <w:tab/>
      </w:r>
      <w:r>
        <w:rPr>
          <w:rFonts w:ascii="Calibri" w:hAnsi="Calibri" w:cs="Arial"/>
          <w:sz w:val="22"/>
          <w:szCs w:val="22"/>
          <w:shd w:val="clear" w:color="auto" w:fill="FFFFFF"/>
        </w:rPr>
        <w:tab/>
      </w:r>
      <w:r>
        <w:rPr>
          <w:rFonts w:ascii="Calibri" w:hAnsi="Calibri" w:cs="Arial"/>
          <w:sz w:val="22"/>
          <w:szCs w:val="22"/>
          <w:shd w:val="clear" w:color="auto" w:fill="FFFFFF"/>
        </w:rPr>
        <w:tab/>
      </w:r>
      <w:r>
        <w:rPr>
          <w:rFonts w:ascii="Calibri" w:hAnsi="Calibri" w:cs="Arial"/>
          <w:sz w:val="22"/>
          <w:szCs w:val="22"/>
          <w:shd w:val="clear" w:color="auto" w:fill="FFFFFF"/>
        </w:rPr>
        <w:tab/>
      </w:r>
      <w:r w:rsidR="000D2A47">
        <w:rPr>
          <w:rFonts w:ascii="Calibri" w:hAnsi="Calibri" w:cs="Arial"/>
          <w:sz w:val="22"/>
          <w:szCs w:val="22"/>
          <w:shd w:val="clear" w:color="auto" w:fill="FFFFFF"/>
        </w:rPr>
        <w:t xml:space="preserve">     W</w:t>
      </w:r>
      <w:r w:rsidRPr="005947B5">
        <w:rPr>
          <w:rFonts w:ascii="Calibri" w:hAnsi="Calibri" w:cs="Arial"/>
          <w:sz w:val="22"/>
          <w:szCs w:val="22"/>
          <w:shd w:val="clear" w:color="auto" w:fill="FFFFFF"/>
        </w:rPr>
        <w:t>arm Regards,</w:t>
      </w:r>
    </w:p>
    <w:p w14:paraId="5E5846C1" w14:textId="77777777" w:rsidR="005947B5" w:rsidRPr="005947B5" w:rsidRDefault="005947B5" w:rsidP="005947B5">
      <w:pPr>
        <w:overflowPunct/>
        <w:autoSpaceDE/>
        <w:autoSpaceDN/>
        <w:adjustRightInd/>
        <w:textAlignment w:val="auto"/>
        <w:rPr>
          <w:rFonts w:ascii="Calibri" w:hAnsi="Calibri" w:cs="Arial"/>
          <w:b/>
          <w:sz w:val="22"/>
          <w:szCs w:val="22"/>
          <w:shd w:val="clear" w:color="auto" w:fill="FFFFFF"/>
        </w:rPr>
      </w:pPr>
      <w:r w:rsidRPr="005947B5">
        <w:rPr>
          <w:rFonts w:ascii="Calibri" w:hAnsi="Calibri" w:cs="Arial"/>
          <w:b/>
          <w:sz w:val="22"/>
          <w:szCs w:val="22"/>
          <w:shd w:val="clear" w:color="auto" w:fill="FFFFFF"/>
        </w:rPr>
        <w:t>Place</w:t>
      </w:r>
      <w:r w:rsidRPr="005947B5">
        <w:rPr>
          <w:rFonts w:ascii="Calibri" w:hAnsi="Calibri" w:cs="Arial"/>
          <w:b/>
          <w:sz w:val="22"/>
          <w:szCs w:val="22"/>
          <w:shd w:val="clear" w:color="auto" w:fill="FFFFFF"/>
        </w:rPr>
        <w:tab/>
        <w:t xml:space="preserve">:  </w:t>
      </w:r>
      <w:r w:rsidR="00EC55F6">
        <w:rPr>
          <w:rFonts w:ascii="Calibri" w:hAnsi="Calibri" w:cs="Arial"/>
          <w:b/>
          <w:sz w:val="22"/>
          <w:szCs w:val="22"/>
          <w:shd w:val="clear" w:color="auto" w:fill="FFFFFF"/>
        </w:rPr>
        <w:t>Salem</w:t>
      </w:r>
      <w:r w:rsidRPr="005947B5">
        <w:rPr>
          <w:rFonts w:ascii="Calibri" w:hAnsi="Calibri" w:cs="Arial"/>
          <w:sz w:val="22"/>
          <w:szCs w:val="22"/>
          <w:shd w:val="clear" w:color="auto" w:fill="FFFFFF"/>
        </w:rPr>
        <w:tab/>
      </w:r>
      <w:r w:rsidRPr="005947B5">
        <w:rPr>
          <w:rFonts w:ascii="Calibri" w:hAnsi="Calibri" w:cs="Arial"/>
          <w:sz w:val="22"/>
          <w:szCs w:val="22"/>
          <w:shd w:val="clear" w:color="auto" w:fill="FFFFFF"/>
        </w:rPr>
        <w:tab/>
      </w:r>
      <w:r w:rsidRPr="005947B5">
        <w:rPr>
          <w:rFonts w:ascii="Calibri" w:hAnsi="Calibri" w:cs="Arial"/>
          <w:sz w:val="22"/>
          <w:szCs w:val="22"/>
          <w:shd w:val="clear" w:color="auto" w:fill="FFFFFF"/>
        </w:rPr>
        <w:tab/>
      </w:r>
      <w:r w:rsidRPr="005947B5">
        <w:rPr>
          <w:rFonts w:ascii="Calibri" w:hAnsi="Calibri" w:cs="Arial"/>
          <w:sz w:val="22"/>
          <w:szCs w:val="22"/>
          <w:shd w:val="clear" w:color="auto" w:fill="FFFFFF"/>
        </w:rPr>
        <w:tab/>
      </w:r>
      <w:r w:rsidRPr="005947B5">
        <w:rPr>
          <w:rFonts w:ascii="Calibri" w:hAnsi="Calibri" w:cs="Arial"/>
          <w:sz w:val="22"/>
          <w:szCs w:val="22"/>
          <w:shd w:val="clear" w:color="auto" w:fill="FFFFFF"/>
        </w:rPr>
        <w:tab/>
      </w:r>
      <w:r w:rsidRPr="005947B5">
        <w:rPr>
          <w:rFonts w:ascii="Calibri" w:hAnsi="Calibri" w:cs="Arial"/>
          <w:sz w:val="22"/>
          <w:szCs w:val="22"/>
          <w:shd w:val="clear" w:color="auto" w:fill="FFFFFF"/>
        </w:rPr>
        <w:tab/>
      </w:r>
      <w:r w:rsidRPr="005947B5">
        <w:rPr>
          <w:rFonts w:ascii="Calibri" w:hAnsi="Calibri" w:cs="Arial"/>
          <w:sz w:val="22"/>
          <w:szCs w:val="22"/>
          <w:shd w:val="clear" w:color="auto" w:fill="FFFFFF"/>
        </w:rPr>
        <w:tab/>
      </w:r>
      <w:r>
        <w:rPr>
          <w:rFonts w:ascii="Calibri" w:hAnsi="Calibri" w:cs="Arial"/>
          <w:sz w:val="22"/>
          <w:szCs w:val="22"/>
          <w:shd w:val="clear" w:color="auto" w:fill="FFFFFF"/>
        </w:rPr>
        <w:tab/>
      </w:r>
      <w:r w:rsidR="000D2A47">
        <w:rPr>
          <w:rFonts w:ascii="Calibri" w:hAnsi="Calibri" w:cs="Arial"/>
          <w:sz w:val="22"/>
          <w:szCs w:val="22"/>
          <w:shd w:val="clear" w:color="auto" w:fill="FFFFFF"/>
        </w:rPr>
        <w:t xml:space="preserve">      </w:t>
      </w:r>
      <w:r w:rsidR="000B26FB">
        <w:rPr>
          <w:rFonts w:ascii="Calibri" w:hAnsi="Calibri" w:cs="Arial"/>
          <w:sz w:val="22"/>
          <w:szCs w:val="22"/>
          <w:shd w:val="clear" w:color="auto" w:fill="FFFFFF"/>
        </w:rPr>
        <w:t xml:space="preserve">            </w:t>
      </w:r>
      <w:proofErr w:type="gramStart"/>
      <w:r w:rsidR="000B26FB">
        <w:rPr>
          <w:rFonts w:ascii="Calibri" w:hAnsi="Calibri" w:cs="Arial"/>
          <w:sz w:val="22"/>
          <w:szCs w:val="22"/>
          <w:shd w:val="clear" w:color="auto" w:fill="FFFFFF"/>
        </w:rPr>
        <w:t xml:space="preserve"> </w:t>
      </w:r>
      <w:r w:rsidR="000D2A47">
        <w:rPr>
          <w:rFonts w:ascii="Calibri" w:hAnsi="Calibri" w:cs="Arial"/>
          <w:sz w:val="22"/>
          <w:szCs w:val="22"/>
          <w:shd w:val="clear" w:color="auto" w:fill="FFFFFF"/>
        </w:rPr>
        <w:t xml:space="preserve">  </w:t>
      </w:r>
      <w:r w:rsidRPr="005947B5">
        <w:rPr>
          <w:rFonts w:ascii="Calibri" w:hAnsi="Calibri" w:cs="Arial"/>
          <w:b/>
          <w:sz w:val="22"/>
          <w:szCs w:val="22"/>
          <w:shd w:val="clear" w:color="auto" w:fill="FFFFFF"/>
        </w:rPr>
        <w:t>[</w:t>
      </w:r>
      <w:proofErr w:type="gramEnd"/>
      <w:r w:rsidRPr="005947B5">
        <w:rPr>
          <w:rFonts w:ascii="Calibri" w:hAnsi="Calibri" w:cs="Arial"/>
          <w:b/>
          <w:sz w:val="22"/>
          <w:szCs w:val="22"/>
          <w:shd w:val="clear" w:color="auto" w:fill="FFFFFF"/>
        </w:rPr>
        <w:t>HARIKISHORE PALANISAMY]</w:t>
      </w:r>
    </w:p>
    <w:sectPr w:rsidR="005947B5" w:rsidRPr="005947B5" w:rsidSect="00430DB4">
      <w:headerReference w:type="default" r:id="rId8"/>
      <w:footerReference w:type="default" r:id="rId9"/>
      <w:footnotePr>
        <w:pos w:val="sectEnd"/>
      </w:footnotePr>
      <w:endnotePr>
        <w:numFmt w:val="decimal"/>
        <w:numStart w:val="0"/>
      </w:endnotePr>
      <w:pgSz w:w="12240" w:h="15840"/>
      <w:pgMar w:top="953" w:right="720" w:bottom="720" w:left="720" w:header="454" w:footer="203"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3DD5F" w14:textId="77777777" w:rsidR="001D0980" w:rsidRDefault="001D0980">
      <w:r>
        <w:separator/>
      </w:r>
    </w:p>
  </w:endnote>
  <w:endnote w:type="continuationSeparator" w:id="0">
    <w:p w14:paraId="77D62353" w14:textId="77777777" w:rsidR="001D0980" w:rsidRDefault="001D09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Palatino">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Webdings">
    <w:altName w:val="Wingdings 2"/>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C33AF" w14:textId="40229EF6" w:rsidR="00F1126D" w:rsidRPr="009D7A60" w:rsidRDefault="00F1126D" w:rsidP="00F1126D">
    <w:pPr>
      <w:rPr>
        <w:rFonts w:ascii="Calibri" w:hAnsi="Calibri" w:cs="Calibri"/>
        <w:b/>
        <w:sz w:val="22"/>
        <w:szCs w:val="22"/>
      </w:rPr>
    </w:pPr>
    <w:r w:rsidRPr="00F1126D">
      <w:rPr>
        <w:rStyle w:val="Hyperlink"/>
        <w:u w:val="none"/>
      </w:rPr>
      <w:sym w:font="Webdings" w:char="F09A"/>
    </w:r>
    <w:r w:rsidRPr="00F1126D">
      <w:rPr>
        <w:rStyle w:val="Hyperlink"/>
        <w:u w:val="none"/>
      </w:rPr>
      <w:t xml:space="preserve">: </w:t>
    </w:r>
    <w:hyperlink r:id="rId1" w:history="1">
      <w:r w:rsidR="003C37AA" w:rsidRPr="00DF0D98">
        <w:rPr>
          <w:rStyle w:val="Hyperlink"/>
          <w:rFonts w:cs="Arial"/>
          <w:b/>
          <w:sz w:val="22"/>
          <w:szCs w:val="22"/>
        </w:rPr>
        <w:t>harikishorepalanisamy@gmail.com</w:t>
      </w:r>
    </w:hyperlink>
    <w:r>
      <w:rPr>
        <w:rStyle w:val="Hyperlink"/>
        <w:rFonts w:ascii="Calibri" w:hAnsi="Calibri" w:cs="Arial"/>
        <w:b/>
        <w:sz w:val="22"/>
        <w:szCs w:val="22"/>
        <w:u w:val="none"/>
      </w:rPr>
      <w:tab/>
    </w:r>
    <w:r>
      <w:rPr>
        <w:rStyle w:val="Hyperlink"/>
        <w:rFonts w:ascii="Calibri" w:hAnsi="Calibri" w:cs="Arial"/>
        <w:b/>
        <w:sz w:val="22"/>
        <w:szCs w:val="22"/>
        <w:u w:val="none"/>
      </w:rPr>
      <w:tab/>
    </w:r>
    <w:r>
      <w:rPr>
        <w:rStyle w:val="Hyperlink"/>
        <w:rFonts w:ascii="Calibri" w:hAnsi="Calibri" w:cs="Arial"/>
        <w:b/>
        <w:sz w:val="22"/>
        <w:szCs w:val="22"/>
        <w:u w:val="none"/>
      </w:rPr>
      <w:tab/>
    </w:r>
    <w:r>
      <w:rPr>
        <w:rStyle w:val="Hyperlink"/>
        <w:rFonts w:ascii="Calibri" w:hAnsi="Calibri" w:cs="Arial"/>
        <w:b/>
        <w:sz w:val="22"/>
        <w:szCs w:val="22"/>
        <w:u w:val="none"/>
      </w:rPr>
      <w:tab/>
    </w:r>
    <w:r>
      <w:rPr>
        <w:rStyle w:val="Hyperlink"/>
        <w:rFonts w:ascii="Calibri" w:hAnsi="Calibri" w:cs="Arial"/>
        <w:b/>
        <w:sz w:val="22"/>
        <w:szCs w:val="22"/>
        <w:u w:val="none"/>
      </w:rPr>
      <w:tab/>
    </w:r>
    <w:r>
      <w:rPr>
        <w:rStyle w:val="Hyperlink"/>
        <w:rFonts w:ascii="Calibri" w:hAnsi="Calibri" w:cs="Arial"/>
        <w:b/>
        <w:sz w:val="22"/>
        <w:szCs w:val="22"/>
        <w:u w:val="none"/>
      </w:rPr>
      <w:tab/>
    </w:r>
    <w:r>
      <w:rPr>
        <w:rStyle w:val="Hyperlink"/>
        <w:rFonts w:ascii="Calibri" w:hAnsi="Calibri" w:cs="Arial"/>
        <w:b/>
        <w:sz w:val="22"/>
        <w:szCs w:val="22"/>
        <w:u w:val="none"/>
      </w:rPr>
      <w:tab/>
    </w:r>
    <w:r w:rsidRPr="009D7A60">
      <w:rPr>
        <w:rFonts w:ascii="Calibri" w:hAnsi="Calibri" w:cs="Arial"/>
        <w:b/>
        <w:bCs/>
        <w:color w:val="000000"/>
        <w:sz w:val="22"/>
        <w:szCs w:val="22"/>
      </w:rPr>
      <w:sym w:font="Webdings" w:char="F0C8"/>
    </w:r>
    <w:r w:rsidRPr="009D7A60">
      <w:rPr>
        <w:rFonts w:ascii="Calibri" w:hAnsi="Calibri" w:cs="Arial"/>
        <w:b/>
        <w:bCs/>
        <w:color w:val="000000"/>
        <w:sz w:val="22"/>
        <w:szCs w:val="22"/>
      </w:rPr>
      <w:t>+</w:t>
    </w:r>
    <w:r w:rsidRPr="00E56998">
      <w:rPr>
        <w:rFonts w:ascii="Calibri" w:eastAsia="Calibri" w:hAnsi="Calibri" w:cs="Calibri"/>
        <w:b/>
        <w:color w:val="000000"/>
        <w:sz w:val="24"/>
      </w:rPr>
      <w:t>91</w:t>
    </w:r>
    <w:r w:rsidRPr="009D7A60">
      <w:rPr>
        <w:rFonts w:ascii="Calibri" w:hAnsi="Calibri" w:cs="Arial"/>
        <w:b/>
        <w:bCs/>
        <w:color w:val="000000"/>
        <w:sz w:val="22"/>
        <w:szCs w:val="22"/>
      </w:rPr>
      <w:t>-</w:t>
    </w:r>
    <w:r w:rsidR="00815738">
      <w:rPr>
        <w:rFonts w:ascii="Calibri" w:eastAsia="Calibri" w:hAnsi="Calibri" w:cs="Calibri"/>
        <w:b/>
        <w:color w:val="000000"/>
        <w:sz w:val="24"/>
      </w:rPr>
      <w:t>9597519898</w:t>
    </w:r>
  </w:p>
  <w:p w14:paraId="6E87897A" w14:textId="77777777" w:rsidR="00E12C09" w:rsidRPr="00131FBD" w:rsidRDefault="00131FBD" w:rsidP="00131FBD">
    <w:pPr>
      <w:rPr>
        <w:rFonts w:ascii="Calibri" w:hAnsi="Calibri" w:cs="Arial"/>
        <w:b/>
        <w:sz w:val="22"/>
        <w:szCs w:val="22"/>
      </w:rPr>
    </w:pPr>
    <w:r>
      <w:rPr>
        <w:rFonts w:ascii="Calibri" w:hAnsi="Calibri" w:cs="Arial"/>
        <w:b/>
        <w:sz w:val="22"/>
        <w:szCs w:val="22"/>
      </w:rPr>
      <w:t xml:space="preserve">                            </w:t>
    </w:r>
    <w:r w:rsidR="000E0F00">
      <w:rPr>
        <w:rFonts w:ascii="Calibri" w:hAnsi="Calibri" w:cs="Arial"/>
        <w:b/>
        <w:sz w:val="22"/>
        <w:szCs w:val="22"/>
      </w:rPr>
      <w:t xml:space="preserve">           </w:t>
    </w:r>
    <w:r w:rsidR="002A348F">
      <w:rPr>
        <w:rFonts w:ascii="Calibri" w:hAnsi="Calibri" w:cs="Arial"/>
        <w:b/>
        <w:sz w:val="22"/>
        <w:szCs w:val="22"/>
      </w:rPr>
      <w:t xml:space="preserve">           </w:t>
    </w:r>
    <w:r w:rsidR="000E0F00">
      <w:rPr>
        <w:rFonts w:ascii="Calibri" w:hAnsi="Calibri" w:cs="Arial"/>
        <w:b/>
        <w:sz w:val="22"/>
        <w:szCs w:val="22"/>
      </w:rPr>
      <w:t xml:space="preserve">  </w:t>
    </w:r>
    <w:r w:rsidR="00A14656">
      <w:rPr>
        <w:rFonts w:ascii="Calibri" w:hAnsi="Calibri" w:cs="Arial"/>
        <w:b/>
        <w:sz w:val="22"/>
        <w:szCs w:val="22"/>
      </w:rPr>
      <w:t xml:space="preserve">       </w:t>
    </w:r>
    <w:r w:rsidR="000C55A8">
      <w:rPr>
        <w:rFonts w:ascii="Calibri" w:hAnsi="Calibri" w:cs="Arial"/>
        <w:b/>
        <w:sz w:val="22"/>
        <w:szCs w:val="22"/>
      </w:rPr>
      <w:t xml:space="preserve">   </w:t>
    </w:r>
    <w:r w:rsidR="001E06F0">
      <w:rPr>
        <w:rFonts w:ascii="Calibri" w:hAnsi="Calibri" w:cs="Arial"/>
        <w:b/>
        <w:sz w:val="22"/>
        <w:szCs w:val="22"/>
      </w:rPr>
      <w:t xml:space="preserve"> </w:t>
    </w:r>
    <w:r w:rsidR="00E1580C">
      <w:rPr>
        <w:rFonts w:ascii="Calibri" w:hAnsi="Calibri" w:cs="Arial"/>
        <w:b/>
        <w:sz w:val="22"/>
        <w:szCs w:val="22"/>
      </w:rPr>
      <w:t xml:space="preserve">  </w:t>
    </w:r>
  </w:p>
  <w:p w14:paraId="60B20368" w14:textId="77777777" w:rsidR="00E12C09" w:rsidRDefault="00E12C09" w:rsidP="00DD23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4BC37" w14:textId="77777777" w:rsidR="001D0980" w:rsidRDefault="001D0980">
      <w:r>
        <w:separator/>
      </w:r>
    </w:p>
  </w:footnote>
  <w:footnote w:type="continuationSeparator" w:id="0">
    <w:p w14:paraId="429F7F0A" w14:textId="77777777" w:rsidR="001D0980" w:rsidRDefault="001D09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5CC3B" w14:textId="77777777" w:rsidR="00E12C09" w:rsidRPr="009905D9" w:rsidRDefault="004904B2" w:rsidP="00DE0376">
    <w:pPr>
      <w:pStyle w:val="Heading1"/>
      <w:jc w:val="right"/>
      <w:rPr>
        <w:rFonts w:ascii="Calibri" w:hAnsi="Calibri" w:cs="Calibri"/>
        <w:sz w:val="36"/>
        <w:szCs w:val="36"/>
        <w:lang w:val="de-DE"/>
      </w:rPr>
    </w:pPr>
    <w:r>
      <w:rPr>
        <w:rFonts w:ascii="Calibri" w:hAnsi="Calibri" w:cs="Calibri"/>
        <w:sz w:val="36"/>
        <w:szCs w:val="36"/>
        <w:lang w:val="de-DE"/>
      </w:rPr>
      <w:t>HARIKISHORE PALANISAMY</w:t>
    </w:r>
  </w:p>
  <w:p w14:paraId="56D8DB35" w14:textId="77777777" w:rsidR="00E12C09" w:rsidRPr="009905D9" w:rsidRDefault="00E12C09" w:rsidP="00DE0376">
    <w:pPr>
      <w:jc w:val="right"/>
      <w:rPr>
        <w:rFonts w:ascii="Calibri" w:hAnsi="Calibri" w:cs="Arial"/>
        <w:b/>
        <w:sz w:val="22"/>
        <w:szCs w:val="22"/>
        <w:lang w:val="de-DE"/>
      </w:rPr>
    </w:pPr>
    <w:r w:rsidRPr="009D7A60">
      <w:rPr>
        <w:rFonts w:ascii="Calibri" w:hAnsi="Calibri" w:cs="Arial"/>
        <w:b/>
        <w:bCs/>
        <w:color w:val="000000"/>
        <w:sz w:val="22"/>
        <w:szCs w:val="22"/>
      </w:rPr>
      <w:sym w:font="Webdings" w:char="F09A"/>
    </w:r>
    <w:r w:rsidRPr="009905D9">
      <w:rPr>
        <w:rFonts w:ascii="Calibri" w:hAnsi="Calibri" w:cs="Arial"/>
        <w:b/>
        <w:sz w:val="22"/>
        <w:szCs w:val="22"/>
        <w:lang w:val="de-DE"/>
      </w:rPr>
      <w:t xml:space="preserve">: </w:t>
    </w:r>
    <w:hyperlink r:id="rId1" w:history="1">
      <w:r w:rsidR="000971D4" w:rsidRPr="00DF0D98">
        <w:rPr>
          <w:rStyle w:val="Hyperlink"/>
          <w:rFonts w:ascii="Calibri" w:eastAsia="Calibri" w:hAnsi="Calibri" w:cs="Calibri"/>
          <w:sz w:val="24"/>
        </w:rPr>
        <w:t>harikishorepalanisamy@gmail.com</w:t>
      </w:r>
    </w:hyperlink>
  </w:p>
  <w:p w14:paraId="585E700C" w14:textId="2A6615A7" w:rsidR="00E12C09" w:rsidRPr="009D7A60" w:rsidRDefault="00E12C09" w:rsidP="00DE0376">
    <w:pPr>
      <w:pStyle w:val="Header"/>
      <w:jc w:val="right"/>
      <w:rPr>
        <w:rFonts w:ascii="Calibri" w:hAnsi="Calibri" w:cs="Calibri"/>
        <w:b/>
        <w:sz w:val="22"/>
        <w:szCs w:val="22"/>
      </w:rPr>
    </w:pPr>
    <w:r w:rsidRPr="009D7A60">
      <w:rPr>
        <w:rFonts w:ascii="Calibri" w:hAnsi="Calibri" w:cs="Arial"/>
        <w:b/>
        <w:bCs/>
        <w:color w:val="000000"/>
        <w:sz w:val="22"/>
        <w:szCs w:val="22"/>
      </w:rPr>
      <w:sym w:font="Webdings" w:char="F0C8"/>
    </w:r>
    <w:r w:rsidRPr="009D7A60">
      <w:rPr>
        <w:rFonts w:ascii="Calibri" w:hAnsi="Calibri" w:cs="Arial"/>
        <w:b/>
        <w:bCs/>
        <w:color w:val="000000"/>
        <w:sz w:val="22"/>
        <w:szCs w:val="22"/>
      </w:rPr>
      <w:t>+</w:t>
    </w:r>
    <w:r w:rsidRPr="00E56998">
      <w:rPr>
        <w:rFonts w:ascii="Calibri" w:eastAsia="Calibri" w:hAnsi="Calibri" w:cs="Calibri"/>
        <w:b/>
        <w:color w:val="000000"/>
        <w:sz w:val="24"/>
      </w:rPr>
      <w:t>91</w:t>
    </w:r>
    <w:r w:rsidRPr="009D7A60">
      <w:rPr>
        <w:rFonts w:ascii="Calibri" w:hAnsi="Calibri" w:cs="Arial"/>
        <w:b/>
        <w:bCs/>
        <w:color w:val="000000"/>
        <w:sz w:val="22"/>
        <w:szCs w:val="22"/>
      </w:rPr>
      <w:t>-</w:t>
    </w:r>
    <w:r w:rsidR="00815738">
      <w:rPr>
        <w:rFonts w:ascii="Calibri" w:eastAsia="Calibri" w:hAnsi="Calibri" w:cs="Calibri"/>
        <w:b/>
        <w:color w:val="000000"/>
        <w:sz w:val="24"/>
      </w:rPr>
      <w:t>9597519898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3"/>
    <w:lvl w:ilvl="0">
      <w:start w:val="1"/>
      <w:numFmt w:val="bullet"/>
      <w:lvlText w:val=""/>
      <w:lvlJc w:val="left"/>
      <w:pPr>
        <w:tabs>
          <w:tab w:val="num" w:pos="1080"/>
        </w:tabs>
        <w:ind w:left="1080" w:hanging="360"/>
      </w:pPr>
      <w:rPr>
        <w:rFonts w:ascii="Wingdings" w:hAnsi="Wingdings"/>
        <w:sz w:val="20"/>
      </w:rPr>
    </w:lvl>
  </w:abstractNum>
  <w:abstractNum w:abstractNumId="1" w15:restartNumberingAfterBreak="0">
    <w:nsid w:val="00000004"/>
    <w:multiLevelType w:val="singleLevel"/>
    <w:tmpl w:val="00000004"/>
    <w:name w:val="WW8Num4"/>
    <w:lvl w:ilvl="0">
      <w:start w:val="1"/>
      <w:numFmt w:val="bullet"/>
      <w:lvlText w:val=""/>
      <w:lvlJc w:val="left"/>
      <w:pPr>
        <w:tabs>
          <w:tab w:val="num" w:pos="1080"/>
        </w:tabs>
        <w:ind w:left="1080" w:hanging="360"/>
      </w:pPr>
      <w:rPr>
        <w:rFonts w:ascii="Wingdings" w:hAnsi="Wingdings"/>
      </w:rPr>
    </w:lvl>
  </w:abstractNum>
  <w:abstractNum w:abstractNumId="2" w15:restartNumberingAfterBreak="0">
    <w:nsid w:val="00000005"/>
    <w:multiLevelType w:val="singleLevel"/>
    <w:tmpl w:val="00000005"/>
    <w:name w:val="WW8Num5"/>
    <w:lvl w:ilvl="0">
      <w:start w:val="1"/>
      <w:numFmt w:val="bullet"/>
      <w:lvlText w:val=""/>
      <w:lvlJc w:val="left"/>
      <w:pPr>
        <w:tabs>
          <w:tab w:val="num" w:pos="1080"/>
        </w:tabs>
        <w:ind w:left="1080" w:hanging="360"/>
      </w:pPr>
      <w:rPr>
        <w:rFonts w:ascii="Symbol" w:hAnsi="Symbol"/>
      </w:rPr>
    </w:lvl>
  </w:abstractNum>
  <w:abstractNum w:abstractNumId="3" w15:restartNumberingAfterBreak="0">
    <w:nsid w:val="00000006"/>
    <w:multiLevelType w:val="singleLevel"/>
    <w:tmpl w:val="00000006"/>
    <w:name w:val="WW8Num6"/>
    <w:lvl w:ilvl="0">
      <w:start w:val="1"/>
      <w:numFmt w:val="bullet"/>
      <w:lvlText w:val=""/>
      <w:lvlJc w:val="left"/>
      <w:pPr>
        <w:tabs>
          <w:tab w:val="num" w:pos="1080"/>
        </w:tabs>
        <w:ind w:left="1080" w:hanging="360"/>
      </w:pPr>
      <w:rPr>
        <w:rFonts w:ascii="Wingdings" w:hAnsi="Wingdings"/>
      </w:rPr>
    </w:lvl>
  </w:abstractNum>
  <w:abstractNum w:abstractNumId="4" w15:restartNumberingAfterBreak="0">
    <w:nsid w:val="00000007"/>
    <w:multiLevelType w:val="singleLevel"/>
    <w:tmpl w:val="00000007"/>
    <w:name w:val="WW8Num7"/>
    <w:lvl w:ilvl="0">
      <w:start w:val="1"/>
      <w:numFmt w:val="bullet"/>
      <w:lvlText w:val=""/>
      <w:lvlJc w:val="left"/>
      <w:pPr>
        <w:tabs>
          <w:tab w:val="num" w:pos="1800"/>
        </w:tabs>
        <w:ind w:left="1800" w:hanging="360"/>
      </w:pPr>
      <w:rPr>
        <w:rFonts w:ascii="Symbol" w:hAnsi="Symbol"/>
      </w:rPr>
    </w:lvl>
  </w:abstractNum>
  <w:abstractNum w:abstractNumId="5" w15:restartNumberingAfterBreak="0">
    <w:nsid w:val="00000008"/>
    <w:multiLevelType w:val="singleLevel"/>
    <w:tmpl w:val="00000008"/>
    <w:name w:val="WW8Num8"/>
    <w:lvl w:ilvl="0">
      <w:start w:val="1"/>
      <w:numFmt w:val="bullet"/>
      <w:lvlText w:val=""/>
      <w:lvlJc w:val="left"/>
      <w:pPr>
        <w:tabs>
          <w:tab w:val="num" w:pos="360"/>
        </w:tabs>
        <w:ind w:left="360" w:hanging="360"/>
      </w:pPr>
      <w:rPr>
        <w:rFonts w:ascii="Wingdings" w:hAnsi="Wingdings"/>
        <w:sz w:val="20"/>
        <w:szCs w:val="20"/>
      </w:rPr>
    </w:lvl>
  </w:abstractNum>
  <w:abstractNum w:abstractNumId="6" w15:restartNumberingAfterBreak="0">
    <w:nsid w:val="00000009"/>
    <w:multiLevelType w:val="singleLevel"/>
    <w:tmpl w:val="00000009"/>
    <w:name w:val="WW8Num9"/>
    <w:lvl w:ilvl="0">
      <w:start w:val="1"/>
      <w:numFmt w:val="bullet"/>
      <w:lvlText w:val=""/>
      <w:lvlJc w:val="left"/>
      <w:pPr>
        <w:tabs>
          <w:tab w:val="num" w:pos="1080"/>
        </w:tabs>
        <w:ind w:left="1080" w:hanging="360"/>
      </w:pPr>
      <w:rPr>
        <w:rFonts w:ascii="Wingdings" w:hAnsi="Wingdings"/>
      </w:rPr>
    </w:lvl>
  </w:abstractNum>
  <w:abstractNum w:abstractNumId="7" w15:restartNumberingAfterBreak="0">
    <w:nsid w:val="00000016"/>
    <w:multiLevelType w:val="hybridMultilevel"/>
    <w:tmpl w:val="0FD6D2FC"/>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8" w15:restartNumberingAfterBreak="0">
    <w:nsid w:val="0FED2C06"/>
    <w:multiLevelType w:val="hybridMultilevel"/>
    <w:tmpl w:val="00983AD0"/>
    <w:lvl w:ilvl="0" w:tplc="8ADCB25C">
      <w:start w:val="1"/>
      <w:numFmt w:val="bullet"/>
      <w:pStyle w:val="BulletList1"/>
      <w:lvlText w:val=""/>
      <w:lvlJc w:val="left"/>
      <w:pPr>
        <w:tabs>
          <w:tab w:val="num" w:pos="1080"/>
        </w:tabs>
        <w:ind w:left="1080" w:hanging="360"/>
      </w:pPr>
      <w:rPr>
        <w:rFonts w:ascii="Wingdings" w:hAnsi="Wingdings"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20CF61D2"/>
    <w:multiLevelType w:val="hybridMultilevel"/>
    <w:tmpl w:val="F1E2EAA4"/>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0" w15:restartNumberingAfterBreak="0">
    <w:nsid w:val="22610F9A"/>
    <w:multiLevelType w:val="hybridMultilevel"/>
    <w:tmpl w:val="517C50EE"/>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 w15:restartNumberingAfterBreak="0">
    <w:nsid w:val="26832A73"/>
    <w:multiLevelType w:val="hybridMultilevel"/>
    <w:tmpl w:val="ADD8EC7A"/>
    <w:lvl w:ilvl="0" w:tplc="04090001">
      <w:start w:val="1"/>
      <w:numFmt w:val="bullet"/>
      <w:lvlText w:val=""/>
      <w:lvlJc w:val="left"/>
      <w:pPr>
        <w:ind w:left="720" w:hanging="360"/>
      </w:pPr>
      <w:rPr>
        <w:rFonts w:ascii="Symbol" w:hAnsi="Symbol" w:hint="default"/>
      </w:rPr>
    </w:lvl>
    <w:lvl w:ilvl="1" w:tplc="8CEA6192">
      <w:numFmt w:val="bullet"/>
      <w:lvlText w:val="•"/>
      <w:lvlJc w:val="left"/>
      <w:pPr>
        <w:ind w:left="1800" w:hanging="72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B35F05"/>
    <w:multiLevelType w:val="hybridMultilevel"/>
    <w:tmpl w:val="15EEAC30"/>
    <w:lvl w:ilvl="0" w:tplc="0409000B">
      <w:start w:val="1"/>
      <w:numFmt w:val="bullet"/>
      <w:lvlText w:val=""/>
      <w:lvlJc w:val="left"/>
      <w:pPr>
        <w:ind w:left="540" w:hanging="360"/>
      </w:pPr>
      <w:rPr>
        <w:rFonts w:ascii="Wingdings" w:hAnsi="Wingdings"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3" w15:restartNumberingAfterBreak="0">
    <w:nsid w:val="294A3537"/>
    <w:multiLevelType w:val="hybridMultilevel"/>
    <w:tmpl w:val="9F6A3DF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Times New Roman"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Times New Roman"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Times New Roman"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308C1E21"/>
    <w:multiLevelType w:val="hybridMultilevel"/>
    <w:tmpl w:val="0884E948"/>
    <w:lvl w:ilvl="0" w:tplc="4009000B">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5" w15:restartNumberingAfterBreak="0">
    <w:nsid w:val="30C47977"/>
    <w:multiLevelType w:val="hybridMultilevel"/>
    <w:tmpl w:val="535C7D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0D10424"/>
    <w:multiLevelType w:val="hybridMultilevel"/>
    <w:tmpl w:val="21204232"/>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7" w15:restartNumberingAfterBreak="0">
    <w:nsid w:val="32E12B05"/>
    <w:multiLevelType w:val="hybridMultilevel"/>
    <w:tmpl w:val="8FF064FC"/>
    <w:lvl w:ilvl="0" w:tplc="AEB84240">
      <w:start w:val="1"/>
      <w:numFmt w:val="bullet"/>
      <w:pStyle w:val="Achievemen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03548F"/>
    <w:multiLevelType w:val="multilevel"/>
    <w:tmpl w:val="00000001"/>
    <w:lvl w:ilvl="0">
      <w:start w:val="1"/>
      <w:numFmt w:val="bullet"/>
      <w:lvlText w:val=""/>
      <w:lvlJc w:val="left"/>
      <w:pPr>
        <w:tabs>
          <w:tab w:val="num" w:pos="360"/>
        </w:tabs>
        <w:ind w:left="360" w:hanging="360"/>
      </w:pPr>
      <w:rPr>
        <w:rFonts w:ascii="Symbol" w:hAnsi="Symbol" w:hint="default"/>
      </w:rPr>
    </w:lvl>
    <w:lvl w:ilvl="1">
      <w:start w:val="1"/>
      <w:numFmt w:val="decimal"/>
      <w:suff w:val="nothing"/>
      <w:lvlText w:val="%2."/>
      <w:lvlJc w:val="left"/>
      <w:pPr>
        <w:ind w:left="566" w:hanging="283"/>
      </w:pPr>
      <w:rPr>
        <w:rFonts w:cs="Times New Roman"/>
      </w:rPr>
    </w:lvl>
    <w:lvl w:ilvl="2">
      <w:start w:val="1"/>
      <w:numFmt w:val="decimal"/>
      <w:suff w:val="nothing"/>
      <w:lvlText w:val="%3."/>
      <w:lvlJc w:val="left"/>
      <w:pPr>
        <w:ind w:left="849" w:hanging="283"/>
      </w:pPr>
      <w:rPr>
        <w:rFonts w:cs="Times New Roman"/>
      </w:rPr>
    </w:lvl>
    <w:lvl w:ilvl="3">
      <w:start w:val="1"/>
      <w:numFmt w:val="decimal"/>
      <w:suff w:val="nothing"/>
      <w:lvlText w:val="%4."/>
      <w:lvlJc w:val="left"/>
      <w:pPr>
        <w:ind w:left="1132" w:hanging="283"/>
      </w:pPr>
      <w:rPr>
        <w:rFonts w:cs="Times New Roman"/>
      </w:rPr>
    </w:lvl>
    <w:lvl w:ilvl="4">
      <w:start w:val="1"/>
      <w:numFmt w:val="decimal"/>
      <w:suff w:val="nothing"/>
      <w:lvlText w:val="%5."/>
      <w:lvlJc w:val="left"/>
      <w:pPr>
        <w:ind w:left="1415" w:hanging="283"/>
      </w:pPr>
      <w:rPr>
        <w:rFonts w:cs="Times New Roman"/>
      </w:rPr>
    </w:lvl>
    <w:lvl w:ilvl="5">
      <w:start w:val="1"/>
      <w:numFmt w:val="decimal"/>
      <w:suff w:val="nothing"/>
      <w:lvlText w:val="%6."/>
      <w:lvlJc w:val="left"/>
      <w:pPr>
        <w:ind w:left="1698" w:hanging="283"/>
      </w:pPr>
      <w:rPr>
        <w:rFonts w:cs="Times New Roman"/>
      </w:rPr>
    </w:lvl>
    <w:lvl w:ilvl="6">
      <w:start w:val="1"/>
      <w:numFmt w:val="decimal"/>
      <w:suff w:val="nothing"/>
      <w:lvlText w:val="%7."/>
      <w:lvlJc w:val="left"/>
      <w:pPr>
        <w:ind w:left="1981" w:hanging="283"/>
      </w:pPr>
      <w:rPr>
        <w:rFonts w:cs="Times New Roman"/>
      </w:rPr>
    </w:lvl>
    <w:lvl w:ilvl="7">
      <w:start w:val="1"/>
      <w:numFmt w:val="decimal"/>
      <w:suff w:val="nothing"/>
      <w:lvlText w:val="%8."/>
      <w:lvlJc w:val="left"/>
      <w:pPr>
        <w:ind w:left="2264" w:hanging="283"/>
      </w:pPr>
      <w:rPr>
        <w:rFonts w:cs="Times New Roman"/>
      </w:rPr>
    </w:lvl>
    <w:lvl w:ilvl="8">
      <w:start w:val="1"/>
      <w:numFmt w:val="decimal"/>
      <w:suff w:val="nothing"/>
      <w:lvlText w:val="%9."/>
      <w:lvlJc w:val="left"/>
      <w:pPr>
        <w:ind w:left="2547" w:hanging="283"/>
      </w:pPr>
      <w:rPr>
        <w:rFonts w:cs="Times New Roman"/>
      </w:rPr>
    </w:lvl>
  </w:abstractNum>
  <w:abstractNum w:abstractNumId="19" w15:restartNumberingAfterBreak="0">
    <w:nsid w:val="3B932E5E"/>
    <w:multiLevelType w:val="hybridMultilevel"/>
    <w:tmpl w:val="0EE487C8"/>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Times New Roman"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Times New Roman"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Times New Roman" w:hint="default"/>
      </w:rPr>
    </w:lvl>
    <w:lvl w:ilvl="8" w:tplc="40090005">
      <w:start w:val="1"/>
      <w:numFmt w:val="bullet"/>
      <w:lvlText w:val=""/>
      <w:lvlJc w:val="left"/>
      <w:pPr>
        <w:ind w:left="6120" w:hanging="360"/>
      </w:pPr>
      <w:rPr>
        <w:rFonts w:ascii="Wingdings" w:hAnsi="Wingdings" w:hint="default"/>
      </w:rPr>
    </w:lvl>
  </w:abstractNum>
  <w:abstractNum w:abstractNumId="20" w15:restartNumberingAfterBreak="0">
    <w:nsid w:val="3DE83809"/>
    <w:multiLevelType w:val="hybridMultilevel"/>
    <w:tmpl w:val="D9C2A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307BB1"/>
    <w:multiLevelType w:val="hybridMultilevel"/>
    <w:tmpl w:val="E6A25D1E"/>
    <w:lvl w:ilvl="0" w:tplc="A91038A2">
      <w:start w:val="1"/>
      <w:numFmt w:val="bullet"/>
      <w:lvlText w:val=""/>
      <w:lvlJc w:val="left"/>
      <w:pPr>
        <w:ind w:left="360" w:hanging="360"/>
      </w:pPr>
      <w:rPr>
        <w:rFonts w:ascii="Symbol" w:hAnsi="Symbol" w:hint="default"/>
        <w:color w:val="auto"/>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4CF7296"/>
    <w:multiLevelType w:val="hybridMultilevel"/>
    <w:tmpl w:val="1442747C"/>
    <w:lvl w:ilvl="0" w:tplc="267A6666">
      <w:start w:val="1"/>
      <w:numFmt w:val="bullet"/>
      <w:lvlText w:val=""/>
      <w:lvlJc w:val="left"/>
      <w:pPr>
        <w:tabs>
          <w:tab w:val="num" w:pos="360"/>
        </w:tabs>
        <w:ind w:left="720" w:hanging="360"/>
      </w:pPr>
      <w:rPr>
        <w:rFonts w:ascii="Symbol" w:hAnsi="Symbol" w:hint="default"/>
        <w:b/>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46277695"/>
    <w:multiLevelType w:val="hybridMultilevel"/>
    <w:tmpl w:val="F6D024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90503B8"/>
    <w:multiLevelType w:val="hybridMultilevel"/>
    <w:tmpl w:val="C87E3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ED1E4A"/>
    <w:multiLevelType w:val="hybridMultilevel"/>
    <w:tmpl w:val="87728D92"/>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6" w15:restartNumberingAfterBreak="0">
    <w:nsid w:val="558D45CE"/>
    <w:multiLevelType w:val="hybridMultilevel"/>
    <w:tmpl w:val="7E5C0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9B3866"/>
    <w:multiLevelType w:val="hybridMultilevel"/>
    <w:tmpl w:val="C8981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A468DE"/>
    <w:multiLevelType w:val="hybridMultilevel"/>
    <w:tmpl w:val="D3FCFDB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9" w15:restartNumberingAfterBreak="0">
    <w:nsid w:val="5F476928"/>
    <w:multiLevelType w:val="hybridMultilevel"/>
    <w:tmpl w:val="C0A29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976802"/>
    <w:multiLevelType w:val="hybridMultilevel"/>
    <w:tmpl w:val="E160B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9B09D3"/>
    <w:multiLevelType w:val="hybridMultilevel"/>
    <w:tmpl w:val="0FD6D2F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2" w15:restartNumberingAfterBreak="0">
    <w:nsid w:val="6AE10593"/>
    <w:multiLevelType w:val="hybridMultilevel"/>
    <w:tmpl w:val="EBA84C3E"/>
    <w:lvl w:ilvl="0" w:tplc="04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40A67CA"/>
    <w:multiLevelType w:val="hybridMultilevel"/>
    <w:tmpl w:val="DFBCCB0E"/>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9F04F98"/>
    <w:multiLevelType w:val="hybridMultilevel"/>
    <w:tmpl w:val="6C1286FC"/>
    <w:lvl w:ilvl="0" w:tplc="4009000F">
      <w:start w:val="1"/>
      <w:numFmt w:val="decimal"/>
      <w:lvlText w:val="%1."/>
      <w:lvlJc w:val="left"/>
      <w:pPr>
        <w:ind w:left="720" w:hanging="360"/>
      </w:pPr>
      <w:rPr>
        <w:rFonts w:hint="default"/>
      </w:rPr>
    </w:lvl>
    <w:lvl w:ilvl="1" w:tplc="0240940A">
      <w:start w:val="1"/>
      <w:numFmt w:val="bullet"/>
      <w:lvlText w:val=""/>
      <w:lvlJc w:val="left"/>
      <w:pPr>
        <w:ind w:left="360" w:hanging="360"/>
      </w:pPr>
      <w:rPr>
        <w:rFonts w:ascii="Wingdings" w:hAnsi="Wingdings" w:hint="default"/>
        <w:b/>
        <w:bCs/>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CC73360"/>
    <w:multiLevelType w:val="hybridMultilevel"/>
    <w:tmpl w:val="2D208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8E5AF1"/>
    <w:multiLevelType w:val="hybridMultilevel"/>
    <w:tmpl w:val="88DE43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127314747">
    <w:abstractNumId w:val="17"/>
  </w:num>
  <w:num w:numId="2" w16cid:durableId="1424448389">
    <w:abstractNumId w:val="22"/>
  </w:num>
  <w:num w:numId="3" w16cid:durableId="868185032">
    <w:abstractNumId w:val="8"/>
  </w:num>
  <w:num w:numId="4" w16cid:durableId="944118455">
    <w:abstractNumId w:val="32"/>
  </w:num>
  <w:num w:numId="5" w16cid:durableId="416363589">
    <w:abstractNumId w:val="18"/>
  </w:num>
  <w:num w:numId="6" w16cid:durableId="1143037525">
    <w:abstractNumId w:val="20"/>
  </w:num>
  <w:num w:numId="7" w16cid:durableId="20009967">
    <w:abstractNumId w:val="12"/>
  </w:num>
  <w:num w:numId="8" w16cid:durableId="881863435">
    <w:abstractNumId w:val="9"/>
  </w:num>
  <w:num w:numId="9" w16cid:durableId="1522236144">
    <w:abstractNumId w:val="34"/>
  </w:num>
  <w:num w:numId="10" w16cid:durableId="1040862754">
    <w:abstractNumId w:val="10"/>
  </w:num>
  <w:num w:numId="11" w16cid:durableId="194849544">
    <w:abstractNumId w:val="25"/>
  </w:num>
  <w:num w:numId="12" w16cid:durableId="1576160908">
    <w:abstractNumId w:val="21"/>
  </w:num>
  <w:num w:numId="13" w16cid:durableId="2088964374">
    <w:abstractNumId w:val="36"/>
  </w:num>
  <w:num w:numId="14" w16cid:durableId="436218998">
    <w:abstractNumId w:val="15"/>
  </w:num>
  <w:num w:numId="15" w16cid:durableId="1039814492">
    <w:abstractNumId w:val="16"/>
  </w:num>
  <w:num w:numId="16" w16cid:durableId="530993010">
    <w:abstractNumId w:val="30"/>
  </w:num>
  <w:num w:numId="17" w16cid:durableId="1689872876">
    <w:abstractNumId w:val="29"/>
  </w:num>
  <w:num w:numId="18" w16cid:durableId="641693670">
    <w:abstractNumId w:val="24"/>
  </w:num>
  <w:num w:numId="19" w16cid:durableId="1863980233">
    <w:abstractNumId w:val="31"/>
  </w:num>
  <w:num w:numId="20" w16cid:durableId="448740354">
    <w:abstractNumId w:val="27"/>
  </w:num>
  <w:num w:numId="21" w16cid:durableId="1884444362">
    <w:abstractNumId w:val="28"/>
  </w:num>
  <w:num w:numId="22" w16cid:durableId="353769396">
    <w:abstractNumId w:val="14"/>
  </w:num>
  <w:num w:numId="23" w16cid:durableId="1031764859">
    <w:abstractNumId w:val="19"/>
  </w:num>
  <w:num w:numId="24" w16cid:durableId="1386830836">
    <w:abstractNumId w:val="13"/>
  </w:num>
  <w:num w:numId="25" w16cid:durableId="1778672873">
    <w:abstractNumId w:val="26"/>
  </w:num>
  <w:num w:numId="26" w16cid:durableId="1498421509">
    <w:abstractNumId w:val="11"/>
  </w:num>
  <w:num w:numId="27" w16cid:durableId="1549147529">
    <w:abstractNumId w:val="7"/>
  </w:num>
  <w:num w:numId="28" w16cid:durableId="1485704324">
    <w:abstractNumId w:val="23"/>
  </w:num>
  <w:num w:numId="29" w16cid:durableId="1260483811">
    <w:abstractNumId w:val="33"/>
  </w:num>
  <w:num w:numId="30" w16cid:durableId="2017028012">
    <w:abstractNumId w:val="3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GB" w:vendorID="64" w:dllVersion="6" w:nlCheck="1" w:checkStyle="1"/>
  <w:activeWritingStyle w:appName="MSWord" w:lang="en-IN" w:vendorID="64" w:dllVersion="6" w:nlCheck="1" w:checkStyle="1"/>
  <w:activeWritingStyle w:appName="MSWord" w:lang="en-AU" w:vendorID="64" w:dllVersion="6" w:nlCheck="1" w:checkStyle="1"/>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00"/>
  <w:drawingGridVerticalSpacing w:val="120"/>
  <w:displayHorizontalDrawingGridEvery w:val="2"/>
  <w:displayVerticalDrawingGridEvery w:val="0"/>
  <w:doNotShadeFormData/>
  <w:noPunctuationKerning/>
  <w:characterSpacingControl w:val="doNotCompress"/>
  <w:hdrShapeDefaults>
    <o:shapedefaults v:ext="edit" spidmax="2050"/>
  </w:hdrShapeDefaults>
  <w:footnotePr>
    <w:pos w:val="sectEnd"/>
    <w:footnote w:id="-1"/>
    <w:footnote w:id="0"/>
  </w:footnotePr>
  <w:endnotePr>
    <w:pos w:val="sectEnd"/>
    <w:numFmt w:val="decimal"/>
    <w:numStart w:val="0"/>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1BC"/>
    <w:rsid w:val="00000354"/>
    <w:rsid w:val="00000B8D"/>
    <w:rsid w:val="00000E41"/>
    <w:rsid w:val="000049F7"/>
    <w:rsid w:val="000117B3"/>
    <w:rsid w:val="0001358A"/>
    <w:rsid w:val="00014A82"/>
    <w:rsid w:val="000154AF"/>
    <w:rsid w:val="00021F2B"/>
    <w:rsid w:val="00026E76"/>
    <w:rsid w:val="0003090B"/>
    <w:rsid w:val="00032778"/>
    <w:rsid w:val="00044511"/>
    <w:rsid w:val="00046EC9"/>
    <w:rsid w:val="00047C8F"/>
    <w:rsid w:val="00050750"/>
    <w:rsid w:val="00055E88"/>
    <w:rsid w:val="00056180"/>
    <w:rsid w:val="000618A3"/>
    <w:rsid w:val="00063D09"/>
    <w:rsid w:val="00065EC1"/>
    <w:rsid w:val="000671A4"/>
    <w:rsid w:val="00067BB8"/>
    <w:rsid w:val="00067DD5"/>
    <w:rsid w:val="000738EA"/>
    <w:rsid w:val="00080854"/>
    <w:rsid w:val="00081809"/>
    <w:rsid w:val="0008215E"/>
    <w:rsid w:val="00084549"/>
    <w:rsid w:val="000879EF"/>
    <w:rsid w:val="00093D78"/>
    <w:rsid w:val="00095925"/>
    <w:rsid w:val="00095C99"/>
    <w:rsid w:val="000971D4"/>
    <w:rsid w:val="00097518"/>
    <w:rsid w:val="000A011B"/>
    <w:rsid w:val="000A29A5"/>
    <w:rsid w:val="000A2CD2"/>
    <w:rsid w:val="000A3156"/>
    <w:rsid w:val="000A34E7"/>
    <w:rsid w:val="000A3C58"/>
    <w:rsid w:val="000A6592"/>
    <w:rsid w:val="000B088C"/>
    <w:rsid w:val="000B2141"/>
    <w:rsid w:val="000B23D3"/>
    <w:rsid w:val="000B26FB"/>
    <w:rsid w:val="000B2B6E"/>
    <w:rsid w:val="000B5BB0"/>
    <w:rsid w:val="000B7313"/>
    <w:rsid w:val="000C00A9"/>
    <w:rsid w:val="000C154C"/>
    <w:rsid w:val="000C1BAE"/>
    <w:rsid w:val="000C2B1E"/>
    <w:rsid w:val="000C55A8"/>
    <w:rsid w:val="000C5F78"/>
    <w:rsid w:val="000D2A47"/>
    <w:rsid w:val="000D31EA"/>
    <w:rsid w:val="000D5F95"/>
    <w:rsid w:val="000D7A0A"/>
    <w:rsid w:val="000E0F00"/>
    <w:rsid w:val="000E1B40"/>
    <w:rsid w:val="000E243C"/>
    <w:rsid w:val="000E3025"/>
    <w:rsid w:val="000F087B"/>
    <w:rsid w:val="000F290B"/>
    <w:rsid w:val="000F3B7E"/>
    <w:rsid w:val="000F4813"/>
    <w:rsid w:val="001052B6"/>
    <w:rsid w:val="00105ACA"/>
    <w:rsid w:val="00107A07"/>
    <w:rsid w:val="00110B08"/>
    <w:rsid w:val="00112346"/>
    <w:rsid w:val="00113A73"/>
    <w:rsid w:val="001145D8"/>
    <w:rsid w:val="00116055"/>
    <w:rsid w:val="0012250B"/>
    <w:rsid w:val="00124C8C"/>
    <w:rsid w:val="00125A1B"/>
    <w:rsid w:val="001278FF"/>
    <w:rsid w:val="001314F9"/>
    <w:rsid w:val="00131FBD"/>
    <w:rsid w:val="00133A61"/>
    <w:rsid w:val="001353E1"/>
    <w:rsid w:val="00135F1A"/>
    <w:rsid w:val="00141AB8"/>
    <w:rsid w:val="00141BA7"/>
    <w:rsid w:val="001429A6"/>
    <w:rsid w:val="001545E5"/>
    <w:rsid w:val="00156A3F"/>
    <w:rsid w:val="0015705F"/>
    <w:rsid w:val="001571E3"/>
    <w:rsid w:val="00161160"/>
    <w:rsid w:val="001618BF"/>
    <w:rsid w:val="00162F38"/>
    <w:rsid w:val="001733EA"/>
    <w:rsid w:val="0017340F"/>
    <w:rsid w:val="001743DD"/>
    <w:rsid w:val="00174F33"/>
    <w:rsid w:val="001760CC"/>
    <w:rsid w:val="0017681A"/>
    <w:rsid w:val="0017738F"/>
    <w:rsid w:val="00184672"/>
    <w:rsid w:val="00186056"/>
    <w:rsid w:val="00192067"/>
    <w:rsid w:val="00193B5F"/>
    <w:rsid w:val="00195D49"/>
    <w:rsid w:val="001A0616"/>
    <w:rsid w:val="001A0AAF"/>
    <w:rsid w:val="001A1BBA"/>
    <w:rsid w:val="001A31A8"/>
    <w:rsid w:val="001A4A38"/>
    <w:rsid w:val="001A521C"/>
    <w:rsid w:val="001A6E89"/>
    <w:rsid w:val="001A72CC"/>
    <w:rsid w:val="001B216D"/>
    <w:rsid w:val="001B3F73"/>
    <w:rsid w:val="001B7C1D"/>
    <w:rsid w:val="001C3352"/>
    <w:rsid w:val="001C5E3C"/>
    <w:rsid w:val="001C72D0"/>
    <w:rsid w:val="001D033B"/>
    <w:rsid w:val="001D0830"/>
    <w:rsid w:val="001D0980"/>
    <w:rsid w:val="001D1F99"/>
    <w:rsid w:val="001D3288"/>
    <w:rsid w:val="001D40F9"/>
    <w:rsid w:val="001D4499"/>
    <w:rsid w:val="001D5699"/>
    <w:rsid w:val="001D570E"/>
    <w:rsid w:val="001D6554"/>
    <w:rsid w:val="001D710E"/>
    <w:rsid w:val="001D717F"/>
    <w:rsid w:val="001E06F0"/>
    <w:rsid w:val="001E0C1A"/>
    <w:rsid w:val="001E0D32"/>
    <w:rsid w:val="001E1ADA"/>
    <w:rsid w:val="001E2E06"/>
    <w:rsid w:val="001E30ED"/>
    <w:rsid w:val="001F062F"/>
    <w:rsid w:val="001F2EE1"/>
    <w:rsid w:val="001F54FD"/>
    <w:rsid w:val="002028CD"/>
    <w:rsid w:val="002063BA"/>
    <w:rsid w:val="002078C7"/>
    <w:rsid w:val="00211720"/>
    <w:rsid w:val="00211F48"/>
    <w:rsid w:val="00212328"/>
    <w:rsid w:val="002127D6"/>
    <w:rsid w:val="00214F21"/>
    <w:rsid w:val="00215282"/>
    <w:rsid w:val="0021580A"/>
    <w:rsid w:val="002167AD"/>
    <w:rsid w:val="00216AE2"/>
    <w:rsid w:val="00217534"/>
    <w:rsid w:val="00217789"/>
    <w:rsid w:val="00222323"/>
    <w:rsid w:val="00222ECD"/>
    <w:rsid w:val="0022400C"/>
    <w:rsid w:val="0022494E"/>
    <w:rsid w:val="00226B27"/>
    <w:rsid w:val="002308DA"/>
    <w:rsid w:val="00230DA2"/>
    <w:rsid w:val="00233843"/>
    <w:rsid w:val="00237F6E"/>
    <w:rsid w:val="0024497D"/>
    <w:rsid w:val="0024592C"/>
    <w:rsid w:val="00247D27"/>
    <w:rsid w:val="00251C60"/>
    <w:rsid w:val="00253821"/>
    <w:rsid w:val="00255788"/>
    <w:rsid w:val="00256963"/>
    <w:rsid w:val="00257718"/>
    <w:rsid w:val="0026088F"/>
    <w:rsid w:val="0026272E"/>
    <w:rsid w:val="0026301B"/>
    <w:rsid w:val="00265D1D"/>
    <w:rsid w:val="002672EC"/>
    <w:rsid w:val="00270A22"/>
    <w:rsid w:val="00272537"/>
    <w:rsid w:val="002739EF"/>
    <w:rsid w:val="00276F25"/>
    <w:rsid w:val="00285A7E"/>
    <w:rsid w:val="0028620F"/>
    <w:rsid w:val="00286F64"/>
    <w:rsid w:val="0029128D"/>
    <w:rsid w:val="002917B2"/>
    <w:rsid w:val="00295086"/>
    <w:rsid w:val="00296C04"/>
    <w:rsid w:val="00296F18"/>
    <w:rsid w:val="002A0882"/>
    <w:rsid w:val="002A0BE9"/>
    <w:rsid w:val="002A108D"/>
    <w:rsid w:val="002A348F"/>
    <w:rsid w:val="002A6024"/>
    <w:rsid w:val="002A74C6"/>
    <w:rsid w:val="002B050B"/>
    <w:rsid w:val="002B13B1"/>
    <w:rsid w:val="002B2F42"/>
    <w:rsid w:val="002B368F"/>
    <w:rsid w:val="002B55CB"/>
    <w:rsid w:val="002B5A3D"/>
    <w:rsid w:val="002C0948"/>
    <w:rsid w:val="002C0BB9"/>
    <w:rsid w:val="002C13AA"/>
    <w:rsid w:val="002C4C4A"/>
    <w:rsid w:val="002C4C9E"/>
    <w:rsid w:val="002C5227"/>
    <w:rsid w:val="002D0DD5"/>
    <w:rsid w:val="002D398D"/>
    <w:rsid w:val="002D3F9C"/>
    <w:rsid w:val="002D46DE"/>
    <w:rsid w:val="002D7440"/>
    <w:rsid w:val="002E0AEA"/>
    <w:rsid w:val="002E3A9D"/>
    <w:rsid w:val="002E4995"/>
    <w:rsid w:val="002E7F1D"/>
    <w:rsid w:val="002F01CF"/>
    <w:rsid w:val="002F0AFD"/>
    <w:rsid w:val="002F1CF5"/>
    <w:rsid w:val="002F1E9F"/>
    <w:rsid w:val="002F3BC0"/>
    <w:rsid w:val="002F5C57"/>
    <w:rsid w:val="00301675"/>
    <w:rsid w:val="0030417E"/>
    <w:rsid w:val="0030474D"/>
    <w:rsid w:val="003056EB"/>
    <w:rsid w:val="00305CA2"/>
    <w:rsid w:val="00306BDF"/>
    <w:rsid w:val="0030779D"/>
    <w:rsid w:val="00307B23"/>
    <w:rsid w:val="00312DE9"/>
    <w:rsid w:val="00313C9B"/>
    <w:rsid w:val="003140F6"/>
    <w:rsid w:val="00321D17"/>
    <w:rsid w:val="00324D5C"/>
    <w:rsid w:val="00325700"/>
    <w:rsid w:val="00325F51"/>
    <w:rsid w:val="0032670B"/>
    <w:rsid w:val="003277E0"/>
    <w:rsid w:val="0033192B"/>
    <w:rsid w:val="003328BD"/>
    <w:rsid w:val="0033456B"/>
    <w:rsid w:val="003346A9"/>
    <w:rsid w:val="003356B4"/>
    <w:rsid w:val="00340973"/>
    <w:rsid w:val="00340B33"/>
    <w:rsid w:val="00343AAD"/>
    <w:rsid w:val="003453B6"/>
    <w:rsid w:val="003513FF"/>
    <w:rsid w:val="003542E9"/>
    <w:rsid w:val="003569C9"/>
    <w:rsid w:val="00357427"/>
    <w:rsid w:val="003628D4"/>
    <w:rsid w:val="00365FDE"/>
    <w:rsid w:val="003730B8"/>
    <w:rsid w:val="00373301"/>
    <w:rsid w:val="00375199"/>
    <w:rsid w:val="0038044B"/>
    <w:rsid w:val="003808B8"/>
    <w:rsid w:val="0038377B"/>
    <w:rsid w:val="00384A7A"/>
    <w:rsid w:val="00386BC4"/>
    <w:rsid w:val="0038728D"/>
    <w:rsid w:val="0038782F"/>
    <w:rsid w:val="00387921"/>
    <w:rsid w:val="00387DA6"/>
    <w:rsid w:val="0039169B"/>
    <w:rsid w:val="0039353E"/>
    <w:rsid w:val="00394655"/>
    <w:rsid w:val="003A263B"/>
    <w:rsid w:val="003A51D7"/>
    <w:rsid w:val="003A721B"/>
    <w:rsid w:val="003B0905"/>
    <w:rsid w:val="003B26EB"/>
    <w:rsid w:val="003B373E"/>
    <w:rsid w:val="003B5361"/>
    <w:rsid w:val="003B6FB2"/>
    <w:rsid w:val="003B79DD"/>
    <w:rsid w:val="003C0693"/>
    <w:rsid w:val="003C2A60"/>
    <w:rsid w:val="003C30E6"/>
    <w:rsid w:val="003C37AA"/>
    <w:rsid w:val="003C3FAA"/>
    <w:rsid w:val="003C5A67"/>
    <w:rsid w:val="003C5F88"/>
    <w:rsid w:val="003C76A7"/>
    <w:rsid w:val="003D01D3"/>
    <w:rsid w:val="003D0A29"/>
    <w:rsid w:val="003D4376"/>
    <w:rsid w:val="003D4998"/>
    <w:rsid w:val="003D4F42"/>
    <w:rsid w:val="003D79E4"/>
    <w:rsid w:val="003E27AD"/>
    <w:rsid w:val="003E305D"/>
    <w:rsid w:val="003E4790"/>
    <w:rsid w:val="003F360F"/>
    <w:rsid w:val="003F7447"/>
    <w:rsid w:val="00402E18"/>
    <w:rsid w:val="00405254"/>
    <w:rsid w:val="00406626"/>
    <w:rsid w:val="00406B72"/>
    <w:rsid w:val="00407700"/>
    <w:rsid w:val="00414B57"/>
    <w:rsid w:val="00415A63"/>
    <w:rsid w:val="0041742A"/>
    <w:rsid w:val="00420EDC"/>
    <w:rsid w:val="00422D9F"/>
    <w:rsid w:val="004250D3"/>
    <w:rsid w:val="00426C7E"/>
    <w:rsid w:val="00430DB4"/>
    <w:rsid w:val="0043120D"/>
    <w:rsid w:val="004314BE"/>
    <w:rsid w:val="00432941"/>
    <w:rsid w:val="00436C52"/>
    <w:rsid w:val="0043701B"/>
    <w:rsid w:val="004411BB"/>
    <w:rsid w:val="00442B0B"/>
    <w:rsid w:val="004433AE"/>
    <w:rsid w:val="00450FAA"/>
    <w:rsid w:val="004541BE"/>
    <w:rsid w:val="004551D8"/>
    <w:rsid w:val="00457ECE"/>
    <w:rsid w:val="00460FE0"/>
    <w:rsid w:val="00467CD2"/>
    <w:rsid w:val="004703E7"/>
    <w:rsid w:val="00472E0C"/>
    <w:rsid w:val="00474B77"/>
    <w:rsid w:val="00475C94"/>
    <w:rsid w:val="00477A7E"/>
    <w:rsid w:val="00477D69"/>
    <w:rsid w:val="004800D4"/>
    <w:rsid w:val="00481E63"/>
    <w:rsid w:val="00486B60"/>
    <w:rsid w:val="00487BB0"/>
    <w:rsid w:val="004904B2"/>
    <w:rsid w:val="004906F1"/>
    <w:rsid w:val="00492349"/>
    <w:rsid w:val="004933D9"/>
    <w:rsid w:val="004943DD"/>
    <w:rsid w:val="0049597D"/>
    <w:rsid w:val="004A13E6"/>
    <w:rsid w:val="004A684B"/>
    <w:rsid w:val="004A78DE"/>
    <w:rsid w:val="004B3F71"/>
    <w:rsid w:val="004B5CB8"/>
    <w:rsid w:val="004B6389"/>
    <w:rsid w:val="004B6C7A"/>
    <w:rsid w:val="004C5590"/>
    <w:rsid w:val="004D3A99"/>
    <w:rsid w:val="004D6308"/>
    <w:rsid w:val="004D6551"/>
    <w:rsid w:val="004E07D5"/>
    <w:rsid w:val="004E50F2"/>
    <w:rsid w:val="004E5AE5"/>
    <w:rsid w:val="004F6597"/>
    <w:rsid w:val="00500A18"/>
    <w:rsid w:val="00503C31"/>
    <w:rsid w:val="0050466E"/>
    <w:rsid w:val="00504C13"/>
    <w:rsid w:val="00504CE8"/>
    <w:rsid w:val="00513904"/>
    <w:rsid w:val="00514661"/>
    <w:rsid w:val="00515703"/>
    <w:rsid w:val="00516B7F"/>
    <w:rsid w:val="005206B2"/>
    <w:rsid w:val="0052134F"/>
    <w:rsid w:val="00533192"/>
    <w:rsid w:val="00533324"/>
    <w:rsid w:val="00533569"/>
    <w:rsid w:val="0053698E"/>
    <w:rsid w:val="00542992"/>
    <w:rsid w:val="00542DC8"/>
    <w:rsid w:val="00544ECC"/>
    <w:rsid w:val="00545B37"/>
    <w:rsid w:val="005468FB"/>
    <w:rsid w:val="00551A2E"/>
    <w:rsid w:val="00555A7C"/>
    <w:rsid w:val="00557721"/>
    <w:rsid w:val="00557F5C"/>
    <w:rsid w:val="005666D3"/>
    <w:rsid w:val="0056762C"/>
    <w:rsid w:val="0057072C"/>
    <w:rsid w:val="00572E1C"/>
    <w:rsid w:val="005744CE"/>
    <w:rsid w:val="0057464F"/>
    <w:rsid w:val="005866C4"/>
    <w:rsid w:val="005947B5"/>
    <w:rsid w:val="00597322"/>
    <w:rsid w:val="005A104A"/>
    <w:rsid w:val="005A1E9B"/>
    <w:rsid w:val="005B3315"/>
    <w:rsid w:val="005B418A"/>
    <w:rsid w:val="005B4B65"/>
    <w:rsid w:val="005B68DB"/>
    <w:rsid w:val="005B7A63"/>
    <w:rsid w:val="005C0A1C"/>
    <w:rsid w:val="005C15CE"/>
    <w:rsid w:val="005C34E4"/>
    <w:rsid w:val="005C443A"/>
    <w:rsid w:val="005C48FF"/>
    <w:rsid w:val="005C5396"/>
    <w:rsid w:val="005C54BD"/>
    <w:rsid w:val="005C600F"/>
    <w:rsid w:val="005C6FB9"/>
    <w:rsid w:val="005C7B80"/>
    <w:rsid w:val="005D0A65"/>
    <w:rsid w:val="005D176B"/>
    <w:rsid w:val="005D37ED"/>
    <w:rsid w:val="005E3217"/>
    <w:rsid w:val="005E3EC9"/>
    <w:rsid w:val="005E437E"/>
    <w:rsid w:val="005E605A"/>
    <w:rsid w:val="005E65E2"/>
    <w:rsid w:val="005F2607"/>
    <w:rsid w:val="005F417B"/>
    <w:rsid w:val="005F487D"/>
    <w:rsid w:val="005F61FC"/>
    <w:rsid w:val="005F6678"/>
    <w:rsid w:val="00601EFD"/>
    <w:rsid w:val="006023EA"/>
    <w:rsid w:val="0060479B"/>
    <w:rsid w:val="00606BD9"/>
    <w:rsid w:val="00606F58"/>
    <w:rsid w:val="0060730C"/>
    <w:rsid w:val="0061008F"/>
    <w:rsid w:val="0061386F"/>
    <w:rsid w:val="00613CF2"/>
    <w:rsid w:val="00617831"/>
    <w:rsid w:val="00622407"/>
    <w:rsid w:val="006245FC"/>
    <w:rsid w:val="00624FF6"/>
    <w:rsid w:val="00626F07"/>
    <w:rsid w:val="00627E05"/>
    <w:rsid w:val="0063330A"/>
    <w:rsid w:val="00634590"/>
    <w:rsid w:val="00640116"/>
    <w:rsid w:val="0064018D"/>
    <w:rsid w:val="0064287D"/>
    <w:rsid w:val="00642A24"/>
    <w:rsid w:val="006435DA"/>
    <w:rsid w:val="00643B35"/>
    <w:rsid w:val="0064423F"/>
    <w:rsid w:val="006445B2"/>
    <w:rsid w:val="006458DA"/>
    <w:rsid w:val="00645A64"/>
    <w:rsid w:val="00654590"/>
    <w:rsid w:val="00654DB2"/>
    <w:rsid w:val="00657318"/>
    <w:rsid w:val="00660001"/>
    <w:rsid w:val="00660FF5"/>
    <w:rsid w:val="00661907"/>
    <w:rsid w:val="0066327D"/>
    <w:rsid w:val="0066369E"/>
    <w:rsid w:val="00664EF0"/>
    <w:rsid w:val="00665BE7"/>
    <w:rsid w:val="00672FAD"/>
    <w:rsid w:val="00675DDB"/>
    <w:rsid w:val="00677479"/>
    <w:rsid w:val="0068073C"/>
    <w:rsid w:val="006809CF"/>
    <w:rsid w:val="00683D18"/>
    <w:rsid w:val="006848EB"/>
    <w:rsid w:val="006855B3"/>
    <w:rsid w:val="00691D8F"/>
    <w:rsid w:val="00694EC7"/>
    <w:rsid w:val="006953F6"/>
    <w:rsid w:val="00697ED0"/>
    <w:rsid w:val="006A3F5E"/>
    <w:rsid w:val="006A52FE"/>
    <w:rsid w:val="006A6F0B"/>
    <w:rsid w:val="006B089D"/>
    <w:rsid w:val="006B09BD"/>
    <w:rsid w:val="006B46A5"/>
    <w:rsid w:val="006B4787"/>
    <w:rsid w:val="006B774B"/>
    <w:rsid w:val="006C0B5D"/>
    <w:rsid w:val="006C0EC6"/>
    <w:rsid w:val="006C0F6E"/>
    <w:rsid w:val="006C1B3B"/>
    <w:rsid w:val="006C25DB"/>
    <w:rsid w:val="006C2FF9"/>
    <w:rsid w:val="006C3465"/>
    <w:rsid w:val="006C4327"/>
    <w:rsid w:val="006C4633"/>
    <w:rsid w:val="006C6A27"/>
    <w:rsid w:val="006D29AC"/>
    <w:rsid w:val="006D3DB5"/>
    <w:rsid w:val="006D44B3"/>
    <w:rsid w:val="006D562C"/>
    <w:rsid w:val="006D7FD9"/>
    <w:rsid w:val="006E04CB"/>
    <w:rsid w:val="006E1D2F"/>
    <w:rsid w:val="006E3191"/>
    <w:rsid w:val="006E3379"/>
    <w:rsid w:val="006F0B91"/>
    <w:rsid w:val="006F39CA"/>
    <w:rsid w:val="00700533"/>
    <w:rsid w:val="00703F8F"/>
    <w:rsid w:val="007077CE"/>
    <w:rsid w:val="00711B50"/>
    <w:rsid w:val="00712BC2"/>
    <w:rsid w:val="00712C6A"/>
    <w:rsid w:val="00716A05"/>
    <w:rsid w:val="0071723B"/>
    <w:rsid w:val="007173AE"/>
    <w:rsid w:val="007178E9"/>
    <w:rsid w:val="00720006"/>
    <w:rsid w:val="00721528"/>
    <w:rsid w:val="00721FBE"/>
    <w:rsid w:val="00722423"/>
    <w:rsid w:val="00723551"/>
    <w:rsid w:val="00727E51"/>
    <w:rsid w:val="0073110D"/>
    <w:rsid w:val="0073429B"/>
    <w:rsid w:val="00736A9E"/>
    <w:rsid w:val="007401D7"/>
    <w:rsid w:val="00740ED7"/>
    <w:rsid w:val="00741C79"/>
    <w:rsid w:val="00744845"/>
    <w:rsid w:val="0075064E"/>
    <w:rsid w:val="00753D00"/>
    <w:rsid w:val="0075419C"/>
    <w:rsid w:val="00754DBE"/>
    <w:rsid w:val="007555E9"/>
    <w:rsid w:val="0075685C"/>
    <w:rsid w:val="007575C3"/>
    <w:rsid w:val="00757B9A"/>
    <w:rsid w:val="0076483B"/>
    <w:rsid w:val="00764BCA"/>
    <w:rsid w:val="007653EB"/>
    <w:rsid w:val="0076681A"/>
    <w:rsid w:val="007678BE"/>
    <w:rsid w:val="007722F4"/>
    <w:rsid w:val="0077311E"/>
    <w:rsid w:val="007760D2"/>
    <w:rsid w:val="0078075F"/>
    <w:rsid w:val="00780B66"/>
    <w:rsid w:val="00783FEA"/>
    <w:rsid w:val="00784714"/>
    <w:rsid w:val="00785679"/>
    <w:rsid w:val="007863CD"/>
    <w:rsid w:val="00787BC9"/>
    <w:rsid w:val="007917E2"/>
    <w:rsid w:val="007922DC"/>
    <w:rsid w:val="00793D43"/>
    <w:rsid w:val="0079638A"/>
    <w:rsid w:val="007B0900"/>
    <w:rsid w:val="007B1066"/>
    <w:rsid w:val="007B1351"/>
    <w:rsid w:val="007B2644"/>
    <w:rsid w:val="007B4B93"/>
    <w:rsid w:val="007B78BF"/>
    <w:rsid w:val="007C0FA0"/>
    <w:rsid w:val="007C1716"/>
    <w:rsid w:val="007C3EF0"/>
    <w:rsid w:val="007D129F"/>
    <w:rsid w:val="007D3ECA"/>
    <w:rsid w:val="007E00B6"/>
    <w:rsid w:val="007E0AE0"/>
    <w:rsid w:val="007E5027"/>
    <w:rsid w:val="007E5276"/>
    <w:rsid w:val="007E69F4"/>
    <w:rsid w:val="007E77A9"/>
    <w:rsid w:val="007F11FA"/>
    <w:rsid w:val="007F2445"/>
    <w:rsid w:val="007F473A"/>
    <w:rsid w:val="007F59B3"/>
    <w:rsid w:val="00800668"/>
    <w:rsid w:val="008019F6"/>
    <w:rsid w:val="00805511"/>
    <w:rsid w:val="0081571E"/>
    <w:rsid w:val="00815738"/>
    <w:rsid w:val="00815E6A"/>
    <w:rsid w:val="00816D29"/>
    <w:rsid w:val="00827FDA"/>
    <w:rsid w:val="008305A1"/>
    <w:rsid w:val="00830646"/>
    <w:rsid w:val="008306E9"/>
    <w:rsid w:val="0083163F"/>
    <w:rsid w:val="00832799"/>
    <w:rsid w:val="00832E27"/>
    <w:rsid w:val="00833056"/>
    <w:rsid w:val="0083652A"/>
    <w:rsid w:val="00837554"/>
    <w:rsid w:val="00842D56"/>
    <w:rsid w:val="008502EE"/>
    <w:rsid w:val="00851332"/>
    <w:rsid w:val="00851B9C"/>
    <w:rsid w:val="00851E5D"/>
    <w:rsid w:val="00852F9F"/>
    <w:rsid w:val="00854A61"/>
    <w:rsid w:val="00864ADC"/>
    <w:rsid w:val="00870F37"/>
    <w:rsid w:val="00872A73"/>
    <w:rsid w:val="00872AC5"/>
    <w:rsid w:val="0087740A"/>
    <w:rsid w:val="00880BDE"/>
    <w:rsid w:val="00882B75"/>
    <w:rsid w:val="008835CD"/>
    <w:rsid w:val="00883CAB"/>
    <w:rsid w:val="00886CA6"/>
    <w:rsid w:val="00893345"/>
    <w:rsid w:val="00897216"/>
    <w:rsid w:val="00897903"/>
    <w:rsid w:val="008A2C3D"/>
    <w:rsid w:val="008A6B3B"/>
    <w:rsid w:val="008A7424"/>
    <w:rsid w:val="008B1A30"/>
    <w:rsid w:val="008B23DF"/>
    <w:rsid w:val="008B33DA"/>
    <w:rsid w:val="008B66CF"/>
    <w:rsid w:val="008C5BFC"/>
    <w:rsid w:val="008C748E"/>
    <w:rsid w:val="008C7978"/>
    <w:rsid w:val="008D23F5"/>
    <w:rsid w:val="008D463F"/>
    <w:rsid w:val="008E27CD"/>
    <w:rsid w:val="008E48EC"/>
    <w:rsid w:val="008E58A0"/>
    <w:rsid w:val="008E647B"/>
    <w:rsid w:val="008F0516"/>
    <w:rsid w:val="008F0BC8"/>
    <w:rsid w:val="008F323E"/>
    <w:rsid w:val="008F3F97"/>
    <w:rsid w:val="008F74C5"/>
    <w:rsid w:val="00901FDF"/>
    <w:rsid w:val="0090448C"/>
    <w:rsid w:val="0090586A"/>
    <w:rsid w:val="009129E0"/>
    <w:rsid w:val="0091796B"/>
    <w:rsid w:val="00920546"/>
    <w:rsid w:val="00921177"/>
    <w:rsid w:val="00923E10"/>
    <w:rsid w:val="0092453C"/>
    <w:rsid w:val="00926991"/>
    <w:rsid w:val="00936896"/>
    <w:rsid w:val="00941075"/>
    <w:rsid w:val="00941A80"/>
    <w:rsid w:val="00941E5F"/>
    <w:rsid w:val="00942419"/>
    <w:rsid w:val="0094577E"/>
    <w:rsid w:val="009509DD"/>
    <w:rsid w:val="009517DA"/>
    <w:rsid w:val="00962DDD"/>
    <w:rsid w:val="00963F59"/>
    <w:rsid w:val="009667D3"/>
    <w:rsid w:val="009675C2"/>
    <w:rsid w:val="0096799C"/>
    <w:rsid w:val="00971972"/>
    <w:rsid w:val="00971B4D"/>
    <w:rsid w:val="009737B3"/>
    <w:rsid w:val="00973E3F"/>
    <w:rsid w:val="00975B35"/>
    <w:rsid w:val="009833A4"/>
    <w:rsid w:val="00987FA3"/>
    <w:rsid w:val="009905D9"/>
    <w:rsid w:val="009974B7"/>
    <w:rsid w:val="009A05F1"/>
    <w:rsid w:val="009A0793"/>
    <w:rsid w:val="009A22B3"/>
    <w:rsid w:val="009A3F2E"/>
    <w:rsid w:val="009A40C7"/>
    <w:rsid w:val="009A6C9E"/>
    <w:rsid w:val="009B15B2"/>
    <w:rsid w:val="009B2155"/>
    <w:rsid w:val="009B6639"/>
    <w:rsid w:val="009C1F40"/>
    <w:rsid w:val="009C77CB"/>
    <w:rsid w:val="009D555B"/>
    <w:rsid w:val="009D6A59"/>
    <w:rsid w:val="009D6E9F"/>
    <w:rsid w:val="009D78EA"/>
    <w:rsid w:val="009D7A60"/>
    <w:rsid w:val="009E0123"/>
    <w:rsid w:val="009E0632"/>
    <w:rsid w:val="009E06E6"/>
    <w:rsid w:val="009E195C"/>
    <w:rsid w:val="009E350B"/>
    <w:rsid w:val="009E46B1"/>
    <w:rsid w:val="009E4A66"/>
    <w:rsid w:val="009E6366"/>
    <w:rsid w:val="009E777D"/>
    <w:rsid w:val="009F1789"/>
    <w:rsid w:val="009F7299"/>
    <w:rsid w:val="00A00E2A"/>
    <w:rsid w:val="00A03C01"/>
    <w:rsid w:val="00A11925"/>
    <w:rsid w:val="00A13108"/>
    <w:rsid w:val="00A131BE"/>
    <w:rsid w:val="00A13478"/>
    <w:rsid w:val="00A14656"/>
    <w:rsid w:val="00A22364"/>
    <w:rsid w:val="00A24166"/>
    <w:rsid w:val="00A243BB"/>
    <w:rsid w:val="00A24AF5"/>
    <w:rsid w:val="00A24BE8"/>
    <w:rsid w:val="00A24EE2"/>
    <w:rsid w:val="00A27A48"/>
    <w:rsid w:val="00A3070B"/>
    <w:rsid w:val="00A353C9"/>
    <w:rsid w:val="00A36CA9"/>
    <w:rsid w:val="00A37628"/>
    <w:rsid w:val="00A400B2"/>
    <w:rsid w:val="00A40464"/>
    <w:rsid w:val="00A42035"/>
    <w:rsid w:val="00A42D19"/>
    <w:rsid w:val="00A43699"/>
    <w:rsid w:val="00A46BCA"/>
    <w:rsid w:val="00A52C79"/>
    <w:rsid w:val="00A57E00"/>
    <w:rsid w:val="00A62325"/>
    <w:rsid w:val="00A6493D"/>
    <w:rsid w:val="00A66551"/>
    <w:rsid w:val="00A71DD4"/>
    <w:rsid w:val="00A73822"/>
    <w:rsid w:val="00A829B1"/>
    <w:rsid w:val="00A83573"/>
    <w:rsid w:val="00A837B1"/>
    <w:rsid w:val="00A83B2B"/>
    <w:rsid w:val="00A860BE"/>
    <w:rsid w:val="00A90552"/>
    <w:rsid w:val="00A9194B"/>
    <w:rsid w:val="00A91BA6"/>
    <w:rsid w:val="00A92CF6"/>
    <w:rsid w:val="00A94BA4"/>
    <w:rsid w:val="00A97B6E"/>
    <w:rsid w:val="00AA0CF3"/>
    <w:rsid w:val="00AA0DB4"/>
    <w:rsid w:val="00AA3FE7"/>
    <w:rsid w:val="00AA4167"/>
    <w:rsid w:val="00AA555A"/>
    <w:rsid w:val="00AA646C"/>
    <w:rsid w:val="00AA6843"/>
    <w:rsid w:val="00AA782B"/>
    <w:rsid w:val="00AB00BC"/>
    <w:rsid w:val="00AB0A98"/>
    <w:rsid w:val="00AB4B26"/>
    <w:rsid w:val="00AB6BDD"/>
    <w:rsid w:val="00AC048E"/>
    <w:rsid w:val="00AC07B0"/>
    <w:rsid w:val="00AC1432"/>
    <w:rsid w:val="00AC23F3"/>
    <w:rsid w:val="00AC50BB"/>
    <w:rsid w:val="00AC5B88"/>
    <w:rsid w:val="00AC6B19"/>
    <w:rsid w:val="00AC712B"/>
    <w:rsid w:val="00AD20AF"/>
    <w:rsid w:val="00AD21C0"/>
    <w:rsid w:val="00AD4BF3"/>
    <w:rsid w:val="00AD6BB6"/>
    <w:rsid w:val="00AD780A"/>
    <w:rsid w:val="00AE1FE5"/>
    <w:rsid w:val="00AE47F0"/>
    <w:rsid w:val="00AE6F17"/>
    <w:rsid w:val="00AF0143"/>
    <w:rsid w:val="00AF3CF9"/>
    <w:rsid w:val="00AF76C2"/>
    <w:rsid w:val="00AF7727"/>
    <w:rsid w:val="00B02A74"/>
    <w:rsid w:val="00B04CB5"/>
    <w:rsid w:val="00B04D42"/>
    <w:rsid w:val="00B050CC"/>
    <w:rsid w:val="00B16677"/>
    <w:rsid w:val="00B171A1"/>
    <w:rsid w:val="00B17A40"/>
    <w:rsid w:val="00B21217"/>
    <w:rsid w:val="00B2148A"/>
    <w:rsid w:val="00B22F7D"/>
    <w:rsid w:val="00B24E1C"/>
    <w:rsid w:val="00B26D46"/>
    <w:rsid w:val="00B34151"/>
    <w:rsid w:val="00B3753C"/>
    <w:rsid w:val="00B42E23"/>
    <w:rsid w:val="00B436FA"/>
    <w:rsid w:val="00B43FCB"/>
    <w:rsid w:val="00B458CD"/>
    <w:rsid w:val="00B47DF6"/>
    <w:rsid w:val="00B531EF"/>
    <w:rsid w:val="00B54BCC"/>
    <w:rsid w:val="00B57B9B"/>
    <w:rsid w:val="00B64CB9"/>
    <w:rsid w:val="00B64DA4"/>
    <w:rsid w:val="00B70FF2"/>
    <w:rsid w:val="00B7131C"/>
    <w:rsid w:val="00B71FAC"/>
    <w:rsid w:val="00B77943"/>
    <w:rsid w:val="00B81B26"/>
    <w:rsid w:val="00B82336"/>
    <w:rsid w:val="00B8259E"/>
    <w:rsid w:val="00B83119"/>
    <w:rsid w:val="00B84438"/>
    <w:rsid w:val="00B91B76"/>
    <w:rsid w:val="00B923DA"/>
    <w:rsid w:val="00B973B8"/>
    <w:rsid w:val="00BA0B89"/>
    <w:rsid w:val="00BA0D21"/>
    <w:rsid w:val="00BA6849"/>
    <w:rsid w:val="00BB073D"/>
    <w:rsid w:val="00BB2FCA"/>
    <w:rsid w:val="00BB49A7"/>
    <w:rsid w:val="00BC1DC3"/>
    <w:rsid w:val="00BC1E98"/>
    <w:rsid w:val="00BC253D"/>
    <w:rsid w:val="00BC25DB"/>
    <w:rsid w:val="00BC2641"/>
    <w:rsid w:val="00BC3D07"/>
    <w:rsid w:val="00BC41DD"/>
    <w:rsid w:val="00BD293E"/>
    <w:rsid w:val="00BD2DE4"/>
    <w:rsid w:val="00BD321B"/>
    <w:rsid w:val="00BE05DC"/>
    <w:rsid w:val="00BE19B1"/>
    <w:rsid w:val="00BE1E71"/>
    <w:rsid w:val="00BE2E78"/>
    <w:rsid w:val="00BE3F26"/>
    <w:rsid w:val="00BE4589"/>
    <w:rsid w:val="00BE569F"/>
    <w:rsid w:val="00BE5B17"/>
    <w:rsid w:val="00BE67C0"/>
    <w:rsid w:val="00BF1227"/>
    <w:rsid w:val="00BF1686"/>
    <w:rsid w:val="00BF2C1A"/>
    <w:rsid w:val="00BF6504"/>
    <w:rsid w:val="00BF6F3F"/>
    <w:rsid w:val="00BF7183"/>
    <w:rsid w:val="00C00608"/>
    <w:rsid w:val="00C0097A"/>
    <w:rsid w:val="00C01EC1"/>
    <w:rsid w:val="00C02E1D"/>
    <w:rsid w:val="00C05DAB"/>
    <w:rsid w:val="00C0798A"/>
    <w:rsid w:val="00C07A3F"/>
    <w:rsid w:val="00C10121"/>
    <w:rsid w:val="00C140FA"/>
    <w:rsid w:val="00C169A3"/>
    <w:rsid w:val="00C22D5A"/>
    <w:rsid w:val="00C24350"/>
    <w:rsid w:val="00C261BC"/>
    <w:rsid w:val="00C27354"/>
    <w:rsid w:val="00C301AF"/>
    <w:rsid w:val="00C34066"/>
    <w:rsid w:val="00C356F0"/>
    <w:rsid w:val="00C35B73"/>
    <w:rsid w:val="00C426B1"/>
    <w:rsid w:val="00C4447D"/>
    <w:rsid w:val="00C44C34"/>
    <w:rsid w:val="00C44F41"/>
    <w:rsid w:val="00C4571C"/>
    <w:rsid w:val="00C57681"/>
    <w:rsid w:val="00C57EB6"/>
    <w:rsid w:val="00C632EF"/>
    <w:rsid w:val="00C64D98"/>
    <w:rsid w:val="00C7067B"/>
    <w:rsid w:val="00C712BE"/>
    <w:rsid w:val="00C73B79"/>
    <w:rsid w:val="00C7475F"/>
    <w:rsid w:val="00C75C04"/>
    <w:rsid w:val="00C75EFC"/>
    <w:rsid w:val="00C76A01"/>
    <w:rsid w:val="00C827FD"/>
    <w:rsid w:val="00C83155"/>
    <w:rsid w:val="00C855F0"/>
    <w:rsid w:val="00CA2028"/>
    <w:rsid w:val="00CA55A0"/>
    <w:rsid w:val="00CA612C"/>
    <w:rsid w:val="00CA7718"/>
    <w:rsid w:val="00CB01E5"/>
    <w:rsid w:val="00CB2BF3"/>
    <w:rsid w:val="00CB3C71"/>
    <w:rsid w:val="00CB4A92"/>
    <w:rsid w:val="00CB4F94"/>
    <w:rsid w:val="00CB67B4"/>
    <w:rsid w:val="00CC0A92"/>
    <w:rsid w:val="00CC217A"/>
    <w:rsid w:val="00CC3D4D"/>
    <w:rsid w:val="00CC49D5"/>
    <w:rsid w:val="00CC4BDE"/>
    <w:rsid w:val="00CC4C45"/>
    <w:rsid w:val="00CC4F5E"/>
    <w:rsid w:val="00CC5BD9"/>
    <w:rsid w:val="00CD0C72"/>
    <w:rsid w:val="00CD25E9"/>
    <w:rsid w:val="00CD2844"/>
    <w:rsid w:val="00CE0160"/>
    <w:rsid w:val="00CE02F9"/>
    <w:rsid w:val="00CE1389"/>
    <w:rsid w:val="00CE14E0"/>
    <w:rsid w:val="00CE21D0"/>
    <w:rsid w:val="00CE22DF"/>
    <w:rsid w:val="00CE3956"/>
    <w:rsid w:val="00CE4656"/>
    <w:rsid w:val="00CE4CA4"/>
    <w:rsid w:val="00CE564D"/>
    <w:rsid w:val="00CE6A50"/>
    <w:rsid w:val="00CE70DD"/>
    <w:rsid w:val="00CF10CB"/>
    <w:rsid w:val="00CF333D"/>
    <w:rsid w:val="00CF4605"/>
    <w:rsid w:val="00CF572B"/>
    <w:rsid w:val="00CF5CAE"/>
    <w:rsid w:val="00CF67D3"/>
    <w:rsid w:val="00CF7512"/>
    <w:rsid w:val="00D003C3"/>
    <w:rsid w:val="00D0083A"/>
    <w:rsid w:val="00D052AA"/>
    <w:rsid w:val="00D104E4"/>
    <w:rsid w:val="00D10999"/>
    <w:rsid w:val="00D15C73"/>
    <w:rsid w:val="00D22D83"/>
    <w:rsid w:val="00D24AA2"/>
    <w:rsid w:val="00D32ACE"/>
    <w:rsid w:val="00D3624C"/>
    <w:rsid w:val="00D42FE7"/>
    <w:rsid w:val="00D452BE"/>
    <w:rsid w:val="00D45661"/>
    <w:rsid w:val="00D46091"/>
    <w:rsid w:val="00D47EB6"/>
    <w:rsid w:val="00D50E5F"/>
    <w:rsid w:val="00D51E84"/>
    <w:rsid w:val="00D53CB9"/>
    <w:rsid w:val="00D666D6"/>
    <w:rsid w:val="00D71B3D"/>
    <w:rsid w:val="00D72956"/>
    <w:rsid w:val="00D73705"/>
    <w:rsid w:val="00D74C25"/>
    <w:rsid w:val="00D774AC"/>
    <w:rsid w:val="00D775A9"/>
    <w:rsid w:val="00D836E4"/>
    <w:rsid w:val="00D83B86"/>
    <w:rsid w:val="00D85EA4"/>
    <w:rsid w:val="00D87117"/>
    <w:rsid w:val="00D87276"/>
    <w:rsid w:val="00D90749"/>
    <w:rsid w:val="00D91CFE"/>
    <w:rsid w:val="00D94D3A"/>
    <w:rsid w:val="00DA27EF"/>
    <w:rsid w:val="00DA2AED"/>
    <w:rsid w:val="00DA34D4"/>
    <w:rsid w:val="00DA3B36"/>
    <w:rsid w:val="00DA4054"/>
    <w:rsid w:val="00DA6560"/>
    <w:rsid w:val="00DC0F36"/>
    <w:rsid w:val="00DC1821"/>
    <w:rsid w:val="00DC23B5"/>
    <w:rsid w:val="00DC27E3"/>
    <w:rsid w:val="00DC2CC8"/>
    <w:rsid w:val="00DC4F01"/>
    <w:rsid w:val="00DD0FC9"/>
    <w:rsid w:val="00DD23AC"/>
    <w:rsid w:val="00DD265D"/>
    <w:rsid w:val="00DD2C2F"/>
    <w:rsid w:val="00DD3411"/>
    <w:rsid w:val="00DD3A3D"/>
    <w:rsid w:val="00DD42DD"/>
    <w:rsid w:val="00DD46B3"/>
    <w:rsid w:val="00DD722D"/>
    <w:rsid w:val="00DE0376"/>
    <w:rsid w:val="00DE2286"/>
    <w:rsid w:val="00DE3E9C"/>
    <w:rsid w:val="00DE42A8"/>
    <w:rsid w:val="00DE4539"/>
    <w:rsid w:val="00DE5082"/>
    <w:rsid w:val="00DE5B86"/>
    <w:rsid w:val="00DF7AC5"/>
    <w:rsid w:val="00E004B7"/>
    <w:rsid w:val="00E00FBE"/>
    <w:rsid w:val="00E011A2"/>
    <w:rsid w:val="00E02368"/>
    <w:rsid w:val="00E03C7E"/>
    <w:rsid w:val="00E056E8"/>
    <w:rsid w:val="00E07C05"/>
    <w:rsid w:val="00E103E7"/>
    <w:rsid w:val="00E12C09"/>
    <w:rsid w:val="00E13F01"/>
    <w:rsid w:val="00E140C4"/>
    <w:rsid w:val="00E1499E"/>
    <w:rsid w:val="00E150E6"/>
    <w:rsid w:val="00E1576F"/>
    <w:rsid w:val="00E1580C"/>
    <w:rsid w:val="00E15AFD"/>
    <w:rsid w:val="00E20DA5"/>
    <w:rsid w:val="00E21A74"/>
    <w:rsid w:val="00E22418"/>
    <w:rsid w:val="00E244E8"/>
    <w:rsid w:val="00E260C4"/>
    <w:rsid w:val="00E26110"/>
    <w:rsid w:val="00E32120"/>
    <w:rsid w:val="00E4060D"/>
    <w:rsid w:val="00E40C9E"/>
    <w:rsid w:val="00E40D2B"/>
    <w:rsid w:val="00E416C6"/>
    <w:rsid w:val="00E419DE"/>
    <w:rsid w:val="00E445AB"/>
    <w:rsid w:val="00E46194"/>
    <w:rsid w:val="00E4784F"/>
    <w:rsid w:val="00E53288"/>
    <w:rsid w:val="00E53CA3"/>
    <w:rsid w:val="00E54727"/>
    <w:rsid w:val="00E5682D"/>
    <w:rsid w:val="00E56998"/>
    <w:rsid w:val="00E571F6"/>
    <w:rsid w:val="00E64302"/>
    <w:rsid w:val="00E67167"/>
    <w:rsid w:val="00E675F5"/>
    <w:rsid w:val="00E70E4D"/>
    <w:rsid w:val="00E80058"/>
    <w:rsid w:val="00E803F5"/>
    <w:rsid w:val="00E81297"/>
    <w:rsid w:val="00E84F0A"/>
    <w:rsid w:val="00E861DF"/>
    <w:rsid w:val="00E87E3E"/>
    <w:rsid w:val="00E91963"/>
    <w:rsid w:val="00E923F1"/>
    <w:rsid w:val="00E94C6E"/>
    <w:rsid w:val="00E9516C"/>
    <w:rsid w:val="00E95516"/>
    <w:rsid w:val="00E95B55"/>
    <w:rsid w:val="00EA12DB"/>
    <w:rsid w:val="00EA417B"/>
    <w:rsid w:val="00EB080B"/>
    <w:rsid w:val="00EB4A13"/>
    <w:rsid w:val="00EC06C7"/>
    <w:rsid w:val="00EC51A4"/>
    <w:rsid w:val="00EC55F6"/>
    <w:rsid w:val="00EC68EE"/>
    <w:rsid w:val="00EC7010"/>
    <w:rsid w:val="00ED1620"/>
    <w:rsid w:val="00ED47FC"/>
    <w:rsid w:val="00ED534F"/>
    <w:rsid w:val="00ED5714"/>
    <w:rsid w:val="00EE2756"/>
    <w:rsid w:val="00EE38BB"/>
    <w:rsid w:val="00EE4BA6"/>
    <w:rsid w:val="00EE4F39"/>
    <w:rsid w:val="00EE55D1"/>
    <w:rsid w:val="00EE7641"/>
    <w:rsid w:val="00EF03C4"/>
    <w:rsid w:val="00EF2422"/>
    <w:rsid w:val="00EF4935"/>
    <w:rsid w:val="00EF5C95"/>
    <w:rsid w:val="00F016AE"/>
    <w:rsid w:val="00F028EB"/>
    <w:rsid w:val="00F0359D"/>
    <w:rsid w:val="00F037B9"/>
    <w:rsid w:val="00F10465"/>
    <w:rsid w:val="00F1126D"/>
    <w:rsid w:val="00F14414"/>
    <w:rsid w:val="00F15F09"/>
    <w:rsid w:val="00F16760"/>
    <w:rsid w:val="00F20A14"/>
    <w:rsid w:val="00F22220"/>
    <w:rsid w:val="00F236AA"/>
    <w:rsid w:val="00F25FBE"/>
    <w:rsid w:val="00F2633E"/>
    <w:rsid w:val="00F27F40"/>
    <w:rsid w:val="00F43024"/>
    <w:rsid w:val="00F4371D"/>
    <w:rsid w:val="00F43F5E"/>
    <w:rsid w:val="00F4534F"/>
    <w:rsid w:val="00F47F0B"/>
    <w:rsid w:val="00F53581"/>
    <w:rsid w:val="00F5710C"/>
    <w:rsid w:val="00F57991"/>
    <w:rsid w:val="00F61700"/>
    <w:rsid w:val="00F62695"/>
    <w:rsid w:val="00F6378C"/>
    <w:rsid w:val="00F63A01"/>
    <w:rsid w:val="00F63B2C"/>
    <w:rsid w:val="00F70E00"/>
    <w:rsid w:val="00F71C50"/>
    <w:rsid w:val="00F751E1"/>
    <w:rsid w:val="00F7571D"/>
    <w:rsid w:val="00F763C3"/>
    <w:rsid w:val="00F77248"/>
    <w:rsid w:val="00F80A5D"/>
    <w:rsid w:val="00F83C8A"/>
    <w:rsid w:val="00F9038B"/>
    <w:rsid w:val="00F907D8"/>
    <w:rsid w:val="00F9377F"/>
    <w:rsid w:val="00F9454C"/>
    <w:rsid w:val="00F975B7"/>
    <w:rsid w:val="00F97EF8"/>
    <w:rsid w:val="00FA0359"/>
    <w:rsid w:val="00FA0D90"/>
    <w:rsid w:val="00FA3712"/>
    <w:rsid w:val="00FA57B4"/>
    <w:rsid w:val="00FA5E15"/>
    <w:rsid w:val="00FA6424"/>
    <w:rsid w:val="00FB1A2A"/>
    <w:rsid w:val="00FB28CB"/>
    <w:rsid w:val="00FB3D69"/>
    <w:rsid w:val="00FB5AE6"/>
    <w:rsid w:val="00FB5B89"/>
    <w:rsid w:val="00FB69B5"/>
    <w:rsid w:val="00FC02D1"/>
    <w:rsid w:val="00FC31EE"/>
    <w:rsid w:val="00FC5B24"/>
    <w:rsid w:val="00FC6827"/>
    <w:rsid w:val="00FD0DF8"/>
    <w:rsid w:val="00FD1613"/>
    <w:rsid w:val="00FD48C1"/>
    <w:rsid w:val="00FD65CF"/>
    <w:rsid w:val="00FD696D"/>
    <w:rsid w:val="00FD71AA"/>
    <w:rsid w:val="00FD72E4"/>
    <w:rsid w:val="00FD755E"/>
    <w:rsid w:val="00FD7801"/>
    <w:rsid w:val="00FE2387"/>
    <w:rsid w:val="00FE2E23"/>
    <w:rsid w:val="00FF556E"/>
    <w:rsid w:val="00FF5B1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10B048"/>
  <w15:chartTrackingRefBased/>
  <w15:docId w15:val="{DE4E586B-A111-224E-956C-6E53380BF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US" w:bidi="ta-IN"/>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0" w:qFormat="1"/>
    <w:lsdException w:name="heading 4" w:semiHidden="1" w:uiPriority="9" w:unhideWhenUsed="1" w:qFormat="1"/>
    <w:lsdException w:name="heading 5" w:uiPriority="9"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A73"/>
    <w:pPr>
      <w:overflowPunct w:val="0"/>
      <w:autoSpaceDE w:val="0"/>
      <w:autoSpaceDN w:val="0"/>
      <w:adjustRightInd w:val="0"/>
      <w:textAlignment w:val="baseline"/>
    </w:pPr>
    <w:rPr>
      <w:lang w:val="en-US" w:bidi="ar-SA"/>
    </w:rPr>
  </w:style>
  <w:style w:type="paragraph" w:styleId="Heading1">
    <w:name w:val="heading 1"/>
    <w:basedOn w:val="Normal"/>
    <w:next w:val="Normal"/>
    <w:qFormat/>
    <w:rsid w:val="003C5A67"/>
    <w:pPr>
      <w:keepNext/>
      <w:tabs>
        <w:tab w:val="left" w:pos="2160"/>
      </w:tabs>
      <w:jc w:val="both"/>
      <w:outlineLvl w:val="0"/>
    </w:pPr>
    <w:rPr>
      <w:b/>
      <w:sz w:val="22"/>
    </w:rPr>
  </w:style>
  <w:style w:type="paragraph" w:styleId="Heading2">
    <w:name w:val="heading 2"/>
    <w:basedOn w:val="Normal"/>
    <w:next w:val="Normal"/>
    <w:qFormat/>
    <w:rsid w:val="003C5A67"/>
    <w:pPr>
      <w:keepNext/>
      <w:tabs>
        <w:tab w:val="left" w:pos="1530"/>
      </w:tabs>
      <w:outlineLvl w:val="1"/>
    </w:pPr>
    <w:rPr>
      <w:b/>
      <w:sz w:val="22"/>
    </w:rPr>
  </w:style>
  <w:style w:type="paragraph" w:styleId="Heading3">
    <w:name w:val="heading 3"/>
    <w:basedOn w:val="Normal"/>
    <w:next w:val="Normal"/>
    <w:qFormat/>
    <w:rsid w:val="00B973B8"/>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unhideWhenUsed/>
    <w:qFormat/>
    <w:rsid w:val="002C4C9E"/>
    <w:pPr>
      <w:keepNext/>
      <w:spacing w:before="240" w:after="60"/>
      <w:outlineLvl w:val="3"/>
    </w:pPr>
    <w:rPr>
      <w:rFonts w:ascii="Calibri" w:hAnsi="Calibri"/>
      <w:b/>
      <w:bCs/>
      <w:sz w:val="28"/>
      <w:szCs w:val="28"/>
      <w:lang w:val="x-none" w:eastAsia="x-none"/>
    </w:rPr>
  </w:style>
  <w:style w:type="paragraph" w:styleId="Heading5">
    <w:name w:val="heading 5"/>
    <w:basedOn w:val="Normal"/>
    <w:next w:val="Normal"/>
    <w:qFormat/>
    <w:rsid w:val="003C5A67"/>
    <w:pPr>
      <w:spacing w:before="240" w:after="60"/>
      <w:outlineLvl w:val="4"/>
    </w:pPr>
    <w:rPr>
      <w:b/>
      <w:bCs/>
      <w:i/>
      <w:iCs/>
      <w:sz w:val="26"/>
      <w:szCs w:val="26"/>
    </w:rPr>
  </w:style>
  <w:style w:type="paragraph" w:styleId="Heading7">
    <w:name w:val="heading 7"/>
    <w:basedOn w:val="Normal"/>
    <w:next w:val="Normal"/>
    <w:qFormat/>
    <w:rsid w:val="00272537"/>
    <w:pPr>
      <w:spacing w:before="240" w:after="60"/>
      <w:outlineLvl w:val="6"/>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C5A67"/>
    <w:pPr>
      <w:tabs>
        <w:tab w:val="center" w:pos="4320"/>
        <w:tab w:val="right" w:pos="8640"/>
      </w:tabs>
    </w:pPr>
  </w:style>
  <w:style w:type="paragraph" w:styleId="Footer">
    <w:name w:val="footer"/>
    <w:basedOn w:val="Normal"/>
    <w:rsid w:val="003C5A67"/>
    <w:pPr>
      <w:tabs>
        <w:tab w:val="center" w:pos="4320"/>
        <w:tab w:val="right" w:pos="8640"/>
      </w:tabs>
    </w:pPr>
  </w:style>
  <w:style w:type="paragraph" w:styleId="BodyText">
    <w:name w:val="Body Text"/>
    <w:basedOn w:val="Normal"/>
    <w:rsid w:val="003C5A67"/>
    <w:rPr>
      <w:sz w:val="22"/>
    </w:rPr>
  </w:style>
  <w:style w:type="character" w:styleId="Strong">
    <w:name w:val="Strong"/>
    <w:qFormat/>
    <w:rsid w:val="003C5A67"/>
    <w:rPr>
      <w:b/>
      <w:bCs/>
      <w:color w:val="000000"/>
    </w:rPr>
  </w:style>
  <w:style w:type="character" w:customStyle="1" w:styleId="usertext1">
    <w:name w:val="usertext1"/>
    <w:rsid w:val="003C5A67"/>
    <w:rPr>
      <w:rFonts w:ascii="Arial" w:hAnsi="Arial" w:cs="Arial" w:hint="default"/>
      <w:sz w:val="20"/>
      <w:szCs w:val="20"/>
    </w:rPr>
  </w:style>
  <w:style w:type="paragraph" w:styleId="BodyTextIndent2">
    <w:name w:val="Body Text Indent 2"/>
    <w:basedOn w:val="Normal"/>
    <w:rsid w:val="003C5A67"/>
    <w:pPr>
      <w:spacing w:after="120" w:line="480" w:lineRule="auto"/>
      <w:ind w:left="360"/>
    </w:pPr>
  </w:style>
  <w:style w:type="character" w:styleId="HTMLTypewriter">
    <w:name w:val="HTML Typewriter"/>
    <w:rsid w:val="003C5A67"/>
    <w:rPr>
      <w:rFonts w:ascii="Courier New" w:eastAsia="Courier New" w:hAnsi="Courier New" w:cs="Courier New"/>
      <w:sz w:val="20"/>
      <w:szCs w:val="20"/>
    </w:rPr>
  </w:style>
  <w:style w:type="character" w:customStyle="1" w:styleId="norm">
    <w:name w:val="norm"/>
    <w:basedOn w:val="DefaultParagraphFont"/>
    <w:rsid w:val="003C5A67"/>
  </w:style>
  <w:style w:type="character" w:customStyle="1" w:styleId="small">
    <w:name w:val="small"/>
    <w:basedOn w:val="DefaultParagraphFont"/>
    <w:rsid w:val="003C5A67"/>
  </w:style>
  <w:style w:type="paragraph" w:customStyle="1" w:styleId="Objective">
    <w:name w:val="Objective"/>
    <w:basedOn w:val="Normal"/>
    <w:next w:val="BodyText"/>
    <w:rsid w:val="003C5A67"/>
    <w:pPr>
      <w:overflowPunct/>
      <w:autoSpaceDE/>
      <w:autoSpaceDN/>
      <w:adjustRightInd/>
      <w:spacing w:before="220" w:after="220" w:line="220" w:lineRule="atLeast"/>
      <w:textAlignment w:val="auto"/>
    </w:pPr>
  </w:style>
  <w:style w:type="paragraph" w:styleId="BodyText2">
    <w:name w:val="Body Text 2"/>
    <w:basedOn w:val="Normal"/>
    <w:rsid w:val="003C5A67"/>
    <w:pPr>
      <w:widowControl w:val="0"/>
      <w:overflowPunct/>
      <w:spacing w:after="120" w:line="480" w:lineRule="auto"/>
      <w:textAlignment w:val="auto"/>
    </w:pPr>
    <w:rPr>
      <w:sz w:val="24"/>
      <w:szCs w:val="24"/>
    </w:rPr>
  </w:style>
  <w:style w:type="paragraph" w:customStyle="1" w:styleId="objective0">
    <w:name w:val="objective"/>
    <w:basedOn w:val="Normal"/>
    <w:rsid w:val="003C5A67"/>
    <w:pPr>
      <w:overflowPunct/>
      <w:autoSpaceDE/>
      <w:autoSpaceDN/>
      <w:adjustRightInd/>
      <w:textAlignment w:val="auto"/>
    </w:pPr>
    <w:rPr>
      <w:sz w:val="24"/>
      <w:szCs w:val="24"/>
    </w:rPr>
  </w:style>
  <w:style w:type="character" w:styleId="Hyperlink">
    <w:name w:val="Hyperlink"/>
    <w:rsid w:val="00BF1686"/>
    <w:rPr>
      <w:color w:val="0000FF"/>
      <w:u w:val="single"/>
    </w:rPr>
  </w:style>
  <w:style w:type="character" w:customStyle="1" w:styleId="style2">
    <w:name w:val="style2"/>
    <w:basedOn w:val="DefaultParagraphFont"/>
    <w:rsid w:val="004B5CB8"/>
  </w:style>
  <w:style w:type="paragraph" w:customStyle="1" w:styleId="Achievement">
    <w:name w:val="Achievement"/>
    <w:basedOn w:val="BodyText"/>
    <w:autoRedefine/>
    <w:rsid w:val="00A6493D"/>
    <w:pPr>
      <w:numPr>
        <w:numId w:val="1"/>
      </w:numPr>
      <w:tabs>
        <w:tab w:val="clear" w:pos="720"/>
        <w:tab w:val="num" w:pos="360"/>
      </w:tabs>
      <w:overflowPunct/>
      <w:autoSpaceDE/>
      <w:autoSpaceDN/>
      <w:adjustRightInd/>
      <w:spacing w:after="60"/>
      <w:ind w:left="360" w:right="-1080"/>
      <w:jc w:val="both"/>
      <w:textAlignment w:val="auto"/>
    </w:pPr>
    <w:rPr>
      <w:color w:val="000000"/>
      <w:sz w:val="24"/>
      <w:szCs w:val="24"/>
      <w:lang w:val="en-GB"/>
    </w:rPr>
  </w:style>
  <w:style w:type="paragraph" w:customStyle="1" w:styleId="level1">
    <w:name w:val="_level1"/>
    <w:basedOn w:val="Normal"/>
    <w:rsid w:val="00A6493D"/>
    <w:pPr>
      <w:widowControl w:val="0"/>
      <w:tabs>
        <w:tab w:val="left" w:pos="36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overflowPunct/>
      <w:autoSpaceDE/>
      <w:autoSpaceDN/>
      <w:adjustRightInd/>
      <w:ind w:left="360" w:hanging="360"/>
      <w:textAlignment w:val="auto"/>
    </w:pPr>
    <w:rPr>
      <w:sz w:val="24"/>
    </w:rPr>
  </w:style>
  <w:style w:type="table" w:styleId="TableColumns4">
    <w:name w:val="Table Columns 4"/>
    <w:basedOn w:val="TableNormal"/>
    <w:rsid w:val="00BC253D"/>
    <w:pPr>
      <w:overflowPunct w:val="0"/>
      <w:autoSpaceDE w:val="0"/>
      <w:autoSpaceDN w:val="0"/>
      <w:adjustRightInd w:val="0"/>
      <w:textAlignment w:val="baseline"/>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3Deffects3">
    <w:name w:val="Table 3D effects 3"/>
    <w:basedOn w:val="TableNormal"/>
    <w:rsid w:val="00BC253D"/>
    <w:pPr>
      <w:overflowPunct w:val="0"/>
      <w:autoSpaceDE w:val="0"/>
      <w:autoSpaceDN w:val="0"/>
      <w:adjustRightInd w:val="0"/>
      <w:textAlignment w:val="baseline"/>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erChar">
    <w:name w:val="Header Char"/>
    <w:link w:val="Header"/>
    <w:uiPriority w:val="99"/>
    <w:rsid w:val="00DD23AC"/>
    <w:rPr>
      <w:lang w:val="en-US" w:eastAsia="en-US"/>
    </w:rPr>
  </w:style>
  <w:style w:type="paragraph" w:styleId="BalloonText">
    <w:name w:val="Balloon Text"/>
    <w:basedOn w:val="Normal"/>
    <w:link w:val="BalloonTextChar"/>
    <w:rsid w:val="00DD23AC"/>
    <w:rPr>
      <w:rFonts w:ascii="Tahoma" w:hAnsi="Tahoma"/>
      <w:sz w:val="16"/>
      <w:szCs w:val="16"/>
    </w:rPr>
  </w:style>
  <w:style w:type="character" w:customStyle="1" w:styleId="BalloonTextChar">
    <w:name w:val="Balloon Text Char"/>
    <w:link w:val="BalloonText"/>
    <w:rsid w:val="00DD23AC"/>
    <w:rPr>
      <w:rFonts w:ascii="Tahoma" w:hAnsi="Tahoma" w:cs="Tahoma"/>
      <w:sz w:val="16"/>
      <w:szCs w:val="16"/>
      <w:lang w:val="en-US" w:eastAsia="en-US"/>
    </w:rPr>
  </w:style>
  <w:style w:type="paragraph" w:customStyle="1" w:styleId="Char2">
    <w:name w:val="Char2"/>
    <w:basedOn w:val="Normal"/>
    <w:uiPriority w:val="99"/>
    <w:rsid w:val="00272537"/>
    <w:pPr>
      <w:overflowPunct/>
      <w:autoSpaceDE/>
      <w:autoSpaceDN/>
      <w:adjustRightInd/>
      <w:spacing w:after="160" w:line="240" w:lineRule="exact"/>
      <w:textAlignment w:val="auto"/>
    </w:pPr>
    <w:rPr>
      <w:rFonts w:ascii="Verdana" w:hAnsi="Verdana"/>
      <w:sz w:val="24"/>
    </w:rPr>
  </w:style>
  <w:style w:type="paragraph" w:customStyle="1" w:styleId="BulletList1">
    <w:name w:val="Bullet_List1"/>
    <w:basedOn w:val="Normal"/>
    <w:autoRedefine/>
    <w:rsid w:val="00272537"/>
    <w:pPr>
      <w:numPr>
        <w:numId w:val="3"/>
      </w:numPr>
      <w:tabs>
        <w:tab w:val="clear" w:pos="1080"/>
        <w:tab w:val="num" w:pos="720"/>
      </w:tabs>
      <w:overflowPunct/>
      <w:autoSpaceDE/>
      <w:autoSpaceDN/>
      <w:adjustRightInd/>
      <w:spacing w:before="60" w:after="60"/>
      <w:ind w:left="720"/>
      <w:textAlignment w:val="auto"/>
    </w:pPr>
    <w:rPr>
      <w:sz w:val="24"/>
      <w:szCs w:val="24"/>
    </w:rPr>
  </w:style>
  <w:style w:type="paragraph" w:styleId="BodyText3">
    <w:name w:val="Body Text 3"/>
    <w:basedOn w:val="Normal"/>
    <w:rsid w:val="002C0948"/>
    <w:pPr>
      <w:spacing w:after="120"/>
    </w:pPr>
    <w:rPr>
      <w:sz w:val="16"/>
      <w:szCs w:val="16"/>
    </w:rPr>
  </w:style>
  <w:style w:type="paragraph" w:styleId="ListParagraph">
    <w:name w:val="List Paragraph"/>
    <w:basedOn w:val="Normal"/>
    <w:link w:val="ListParagraphChar"/>
    <w:uiPriority w:val="34"/>
    <w:qFormat/>
    <w:rsid w:val="00B70FF2"/>
    <w:pPr>
      <w:overflowPunct/>
      <w:autoSpaceDE/>
      <w:autoSpaceDN/>
      <w:adjustRightInd/>
      <w:ind w:left="720"/>
      <w:contextualSpacing/>
      <w:textAlignment w:val="auto"/>
    </w:pPr>
    <w:rPr>
      <w:sz w:val="24"/>
      <w:szCs w:val="24"/>
    </w:rPr>
  </w:style>
  <w:style w:type="table" w:styleId="TableGrid">
    <w:name w:val="Table Grid"/>
    <w:basedOn w:val="TableNormal"/>
    <w:rsid w:val="00FB5AE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style-span">
    <w:name w:val="apple-style-span"/>
    <w:basedOn w:val="DefaultParagraphFont"/>
    <w:rsid w:val="0038782F"/>
  </w:style>
  <w:style w:type="character" w:customStyle="1" w:styleId="x210">
    <w:name w:val="x210"/>
    <w:rsid w:val="00F83C8A"/>
    <w:rPr>
      <w:rFonts w:ascii="Arial" w:hAnsi="Arial" w:cs="Arial" w:hint="default"/>
      <w:b/>
      <w:bCs/>
      <w:color w:val="000000"/>
      <w:sz w:val="20"/>
      <w:szCs w:val="20"/>
    </w:rPr>
  </w:style>
  <w:style w:type="paragraph" w:customStyle="1" w:styleId="EXPERIENCEheader">
    <w:name w:val="EXPERIENCE header"/>
    <w:basedOn w:val="Normal"/>
    <w:uiPriority w:val="99"/>
    <w:rsid w:val="00430DB4"/>
    <w:pPr>
      <w:keepNext/>
      <w:widowControl w:val="0"/>
      <w:pBdr>
        <w:bottom w:val="single" w:sz="12" w:space="0" w:color="auto"/>
      </w:pBdr>
      <w:overflowPunct/>
      <w:autoSpaceDE/>
      <w:autoSpaceDN/>
      <w:adjustRightInd/>
      <w:spacing w:before="240" w:after="200"/>
      <w:textAlignment w:val="auto"/>
    </w:pPr>
    <w:rPr>
      <w:rFonts w:ascii="Palatino" w:hAnsi="Palatino" w:cs="Palatino"/>
      <w:b/>
      <w:bCs/>
      <w:smallCaps/>
      <w:sz w:val="24"/>
      <w:szCs w:val="24"/>
    </w:rPr>
  </w:style>
  <w:style w:type="paragraph" w:styleId="Title">
    <w:name w:val="Title"/>
    <w:basedOn w:val="Normal"/>
    <w:next w:val="Subtitle"/>
    <w:link w:val="TitleChar1"/>
    <w:uiPriority w:val="99"/>
    <w:qFormat/>
    <w:rsid w:val="001A1BBA"/>
    <w:pPr>
      <w:suppressAutoHyphens/>
      <w:overflowPunct/>
      <w:autoSpaceDE/>
      <w:autoSpaceDN/>
      <w:adjustRightInd/>
      <w:jc w:val="center"/>
      <w:textAlignment w:val="auto"/>
    </w:pPr>
    <w:rPr>
      <w:rFonts w:ascii="Arial" w:hAnsi="Arial"/>
      <w:b/>
      <w:bCs/>
      <w:sz w:val="28"/>
      <w:szCs w:val="28"/>
      <w:lang w:val="x-none"/>
    </w:rPr>
  </w:style>
  <w:style w:type="character" w:customStyle="1" w:styleId="TitleChar1">
    <w:name w:val="Title Char1"/>
    <w:link w:val="Title"/>
    <w:uiPriority w:val="99"/>
    <w:rsid w:val="001A1BBA"/>
    <w:rPr>
      <w:rFonts w:ascii="Arial" w:hAnsi="Arial" w:cs="Arial"/>
      <w:b/>
      <w:bCs/>
      <w:sz w:val="28"/>
      <w:szCs w:val="28"/>
      <w:lang w:eastAsia="en-US"/>
    </w:rPr>
  </w:style>
  <w:style w:type="paragraph" w:styleId="Subtitle">
    <w:name w:val="Subtitle"/>
    <w:basedOn w:val="Normal"/>
    <w:next w:val="Normal"/>
    <w:link w:val="SubtitleChar"/>
    <w:qFormat/>
    <w:rsid w:val="001A1BBA"/>
    <w:pPr>
      <w:spacing w:after="60"/>
      <w:jc w:val="center"/>
      <w:outlineLvl w:val="1"/>
    </w:pPr>
    <w:rPr>
      <w:rFonts w:ascii="Cambria" w:hAnsi="Cambria"/>
      <w:sz w:val="24"/>
      <w:szCs w:val="24"/>
    </w:rPr>
  </w:style>
  <w:style w:type="character" w:customStyle="1" w:styleId="SubtitleChar">
    <w:name w:val="Subtitle Char"/>
    <w:link w:val="Subtitle"/>
    <w:rsid w:val="001A1BBA"/>
    <w:rPr>
      <w:rFonts w:ascii="Cambria" w:eastAsia="Times New Roman" w:hAnsi="Cambria" w:cs="Times New Roman"/>
      <w:sz w:val="24"/>
      <w:szCs w:val="24"/>
      <w:lang w:val="en-US" w:eastAsia="en-US"/>
    </w:rPr>
  </w:style>
  <w:style w:type="character" w:customStyle="1" w:styleId="TitleChar">
    <w:name w:val="Title Char"/>
    <w:locked/>
    <w:rsid w:val="006245FC"/>
    <w:rPr>
      <w:rFonts w:ascii="Cambria" w:hAnsi="Cambria" w:cs="Times New Roman"/>
      <w:b/>
      <w:bCs/>
      <w:kern w:val="28"/>
      <w:sz w:val="32"/>
      <w:szCs w:val="32"/>
      <w:lang w:val="en-GB"/>
    </w:rPr>
  </w:style>
  <w:style w:type="character" w:styleId="FootnoteReference">
    <w:name w:val="footnote reference"/>
    <w:semiHidden/>
    <w:rsid w:val="006245FC"/>
    <w:rPr>
      <w:rFonts w:cs="Times New Roman"/>
      <w:vertAlign w:val="superscript"/>
    </w:rPr>
  </w:style>
  <w:style w:type="paragraph" w:customStyle="1" w:styleId="msolistparagraph0">
    <w:name w:val="msolistparagraph"/>
    <w:basedOn w:val="Normal"/>
    <w:rsid w:val="006245FC"/>
    <w:pPr>
      <w:overflowPunct/>
      <w:autoSpaceDE/>
      <w:autoSpaceDN/>
      <w:adjustRightInd/>
      <w:ind w:left="720"/>
      <w:textAlignment w:val="auto"/>
    </w:pPr>
    <w:rPr>
      <w:rFonts w:ascii="Calibri" w:hAnsi="Calibri"/>
      <w:sz w:val="22"/>
      <w:szCs w:val="22"/>
    </w:rPr>
  </w:style>
  <w:style w:type="paragraph" w:customStyle="1" w:styleId="Preformatted">
    <w:name w:val="Preformatted"/>
    <w:basedOn w:val="Normal"/>
    <w:rsid w:val="00AD4BF3"/>
    <w:pPr>
      <w:tabs>
        <w:tab w:val="left" w:pos="0"/>
        <w:tab w:val="left" w:pos="959"/>
        <w:tab w:val="left" w:pos="1918"/>
        <w:tab w:val="left" w:pos="2877"/>
        <w:tab w:val="left" w:pos="3836"/>
        <w:tab w:val="left" w:pos="4795"/>
        <w:tab w:val="left" w:pos="5754"/>
        <w:tab w:val="left" w:pos="6713"/>
        <w:tab w:val="left" w:pos="7672"/>
        <w:tab w:val="left" w:pos="8631"/>
        <w:tab w:val="left" w:pos="9590"/>
      </w:tabs>
      <w:suppressAutoHyphens/>
      <w:overflowPunct/>
      <w:autoSpaceDE/>
      <w:autoSpaceDN/>
      <w:adjustRightInd/>
      <w:textAlignment w:val="auto"/>
    </w:pPr>
    <w:rPr>
      <w:rFonts w:ascii="Courier New" w:hAnsi="Courier New" w:cs="Courier New"/>
      <w:lang w:eastAsia="ar-SA"/>
    </w:rPr>
  </w:style>
  <w:style w:type="character" w:customStyle="1" w:styleId="Heading4Char">
    <w:name w:val="Heading 4 Char"/>
    <w:link w:val="Heading4"/>
    <w:uiPriority w:val="9"/>
    <w:rsid w:val="002C4C9E"/>
    <w:rPr>
      <w:rFonts w:ascii="Calibri" w:eastAsia="Times New Roman" w:hAnsi="Calibri" w:cs="Times New Roman"/>
      <w:b/>
      <w:bCs/>
      <w:sz w:val="28"/>
      <w:szCs w:val="28"/>
    </w:rPr>
  </w:style>
  <w:style w:type="paragraph" w:styleId="BodyTextIndent3">
    <w:name w:val="Body Text Indent 3"/>
    <w:basedOn w:val="Normal"/>
    <w:link w:val="BodyTextIndent3Char"/>
    <w:uiPriority w:val="99"/>
    <w:unhideWhenUsed/>
    <w:rsid w:val="002A348F"/>
    <w:pPr>
      <w:spacing w:after="120"/>
      <w:ind w:left="360"/>
    </w:pPr>
    <w:rPr>
      <w:sz w:val="16"/>
      <w:szCs w:val="16"/>
      <w:lang w:val="x-none" w:eastAsia="x-none"/>
    </w:rPr>
  </w:style>
  <w:style w:type="character" w:customStyle="1" w:styleId="BodyTextIndent3Char">
    <w:name w:val="Body Text Indent 3 Char"/>
    <w:link w:val="BodyTextIndent3"/>
    <w:uiPriority w:val="99"/>
    <w:rsid w:val="002A348F"/>
    <w:rPr>
      <w:sz w:val="16"/>
      <w:szCs w:val="16"/>
    </w:rPr>
  </w:style>
  <w:style w:type="character" w:customStyle="1" w:styleId="CharChar">
    <w:name w:val="Char Char"/>
    <w:rsid w:val="00FA6424"/>
    <w:rPr>
      <w:rFonts w:ascii="Courier New" w:hAnsi="Courier New" w:cs="Courier New"/>
      <w:color w:val="000000"/>
      <w:lang w:val="en-US" w:eastAsia="ar-SA" w:bidi="ar-SA"/>
    </w:rPr>
  </w:style>
  <w:style w:type="character" w:customStyle="1" w:styleId="ListParagraphChar">
    <w:name w:val="List Paragraph Char"/>
    <w:link w:val="ListParagraph"/>
    <w:uiPriority w:val="34"/>
    <w:rsid w:val="00B458CD"/>
    <w:rPr>
      <w:sz w:val="24"/>
      <w:szCs w:val="24"/>
      <w:lang w:val="en-US" w:eastAsia="en-US" w:bidi="ar-SA"/>
    </w:rPr>
  </w:style>
  <w:style w:type="paragraph" w:styleId="NormalWeb">
    <w:name w:val="Normal (Web)"/>
    <w:basedOn w:val="Normal"/>
    <w:uiPriority w:val="99"/>
    <w:unhideWhenUsed/>
    <w:rsid w:val="002063BA"/>
    <w:pPr>
      <w:overflowPunct/>
      <w:autoSpaceDE/>
      <w:autoSpaceDN/>
      <w:adjustRightInd/>
      <w:spacing w:before="100" w:beforeAutospacing="1" w:after="100" w:afterAutospacing="1"/>
      <w:textAlignment w:val="auto"/>
    </w:pPr>
    <w:rPr>
      <w:sz w:val="24"/>
      <w:szCs w:val="24"/>
      <w:lang w:val="en-GB" w:eastAsia="en-GB"/>
    </w:rPr>
  </w:style>
  <w:style w:type="paragraph" w:styleId="HTMLPreformatted">
    <w:name w:val="HTML Preformatted"/>
    <w:basedOn w:val="Normal"/>
    <w:link w:val="HTMLPreformattedChar"/>
    <w:rsid w:val="001E0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Arial Unicode MS" w:eastAsia="Arial Unicode MS" w:hAnsi="Arial Unicode MS"/>
      <w:lang w:val="x-none" w:eastAsia="x-none"/>
    </w:rPr>
  </w:style>
  <w:style w:type="character" w:customStyle="1" w:styleId="HTMLPreformattedChar">
    <w:name w:val="HTML Preformatted Char"/>
    <w:link w:val="HTMLPreformatted"/>
    <w:rsid w:val="001E06F0"/>
    <w:rPr>
      <w:rFonts w:ascii="Arial Unicode MS" w:eastAsia="Arial Unicode MS" w:hAnsi="Arial Unicode MS" w:cs="Arial Unicode MS"/>
    </w:rPr>
  </w:style>
  <w:style w:type="character" w:customStyle="1" w:styleId="apple-converted-space">
    <w:name w:val="apple-converted-space"/>
    <w:basedOn w:val="DefaultParagraphFont"/>
    <w:rsid w:val="008306E9"/>
  </w:style>
  <w:style w:type="character" w:styleId="UnresolvedMention">
    <w:name w:val="Unresolved Mention"/>
    <w:basedOn w:val="DefaultParagraphFont"/>
    <w:uiPriority w:val="99"/>
    <w:semiHidden/>
    <w:unhideWhenUsed/>
    <w:rsid w:val="000971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1656">
      <w:bodyDiv w:val="1"/>
      <w:marLeft w:val="0"/>
      <w:marRight w:val="0"/>
      <w:marTop w:val="0"/>
      <w:marBottom w:val="0"/>
      <w:divBdr>
        <w:top w:val="none" w:sz="0" w:space="0" w:color="auto"/>
        <w:left w:val="none" w:sz="0" w:space="0" w:color="auto"/>
        <w:bottom w:val="none" w:sz="0" w:space="0" w:color="auto"/>
        <w:right w:val="none" w:sz="0" w:space="0" w:color="auto"/>
      </w:divBdr>
    </w:div>
    <w:div w:id="21244586">
      <w:bodyDiv w:val="1"/>
      <w:marLeft w:val="0"/>
      <w:marRight w:val="0"/>
      <w:marTop w:val="0"/>
      <w:marBottom w:val="0"/>
      <w:divBdr>
        <w:top w:val="none" w:sz="0" w:space="0" w:color="auto"/>
        <w:left w:val="none" w:sz="0" w:space="0" w:color="auto"/>
        <w:bottom w:val="none" w:sz="0" w:space="0" w:color="auto"/>
        <w:right w:val="none" w:sz="0" w:space="0" w:color="auto"/>
      </w:divBdr>
    </w:div>
    <w:div w:id="92088762">
      <w:bodyDiv w:val="1"/>
      <w:marLeft w:val="0"/>
      <w:marRight w:val="0"/>
      <w:marTop w:val="0"/>
      <w:marBottom w:val="0"/>
      <w:divBdr>
        <w:top w:val="none" w:sz="0" w:space="0" w:color="auto"/>
        <w:left w:val="none" w:sz="0" w:space="0" w:color="auto"/>
        <w:bottom w:val="none" w:sz="0" w:space="0" w:color="auto"/>
        <w:right w:val="none" w:sz="0" w:space="0" w:color="auto"/>
      </w:divBdr>
    </w:div>
    <w:div w:id="156460187">
      <w:bodyDiv w:val="1"/>
      <w:marLeft w:val="0"/>
      <w:marRight w:val="0"/>
      <w:marTop w:val="0"/>
      <w:marBottom w:val="0"/>
      <w:divBdr>
        <w:top w:val="none" w:sz="0" w:space="0" w:color="auto"/>
        <w:left w:val="none" w:sz="0" w:space="0" w:color="auto"/>
        <w:bottom w:val="none" w:sz="0" w:space="0" w:color="auto"/>
        <w:right w:val="none" w:sz="0" w:space="0" w:color="auto"/>
      </w:divBdr>
    </w:div>
    <w:div w:id="198514680">
      <w:bodyDiv w:val="1"/>
      <w:marLeft w:val="0"/>
      <w:marRight w:val="0"/>
      <w:marTop w:val="0"/>
      <w:marBottom w:val="0"/>
      <w:divBdr>
        <w:top w:val="none" w:sz="0" w:space="0" w:color="auto"/>
        <w:left w:val="none" w:sz="0" w:space="0" w:color="auto"/>
        <w:bottom w:val="none" w:sz="0" w:space="0" w:color="auto"/>
        <w:right w:val="none" w:sz="0" w:space="0" w:color="auto"/>
      </w:divBdr>
    </w:div>
    <w:div w:id="208805099">
      <w:bodyDiv w:val="1"/>
      <w:marLeft w:val="0"/>
      <w:marRight w:val="0"/>
      <w:marTop w:val="0"/>
      <w:marBottom w:val="0"/>
      <w:divBdr>
        <w:top w:val="none" w:sz="0" w:space="0" w:color="auto"/>
        <w:left w:val="none" w:sz="0" w:space="0" w:color="auto"/>
        <w:bottom w:val="none" w:sz="0" w:space="0" w:color="auto"/>
        <w:right w:val="none" w:sz="0" w:space="0" w:color="auto"/>
      </w:divBdr>
    </w:div>
    <w:div w:id="219361989">
      <w:bodyDiv w:val="1"/>
      <w:marLeft w:val="0"/>
      <w:marRight w:val="0"/>
      <w:marTop w:val="0"/>
      <w:marBottom w:val="0"/>
      <w:divBdr>
        <w:top w:val="none" w:sz="0" w:space="0" w:color="auto"/>
        <w:left w:val="none" w:sz="0" w:space="0" w:color="auto"/>
        <w:bottom w:val="none" w:sz="0" w:space="0" w:color="auto"/>
        <w:right w:val="none" w:sz="0" w:space="0" w:color="auto"/>
      </w:divBdr>
    </w:div>
    <w:div w:id="258564328">
      <w:bodyDiv w:val="1"/>
      <w:marLeft w:val="0"/>
      <w:marRight w:val="0"/>
      <w:marTop w:val="0"/>
      <w:marBottom w:val="0"/>
      <w:divBdr>
        <w:top w:val="none" w:sz="0" w:space="0" w:color="auto"/>
        <w:left w:val="none" w:sz="0" w:space="0" w:color="auto"/>
        <w:bottom w:val="none" w:sz="0" w:space="0" w:color="auto"/>
        <w:right w:val="none" w:sz="0" w:space="0" w:color="auto"/>
      </w:divBdr>
    </w:div>
    <w:div w:id="477499876">
      <w:bodyDiv w:val="1"/>
      <w:marLeft w:val="0"/>
      <w:marRight w:val="0"/>
      <w:marTop w:val="0"/>
      <w:marBottom w:val="0"/>
      <w:divBdr>
        <w:top w:val="none" w:sz="0" w:space="0" w:color="auto"/>
        <w:left w:val="none" w:sz="0" w:space="0" w:color="auto"/>
        <w:bottom w:val="none" w:sz="0" w:space="0" w:color="auto"/>
        <w:right w:val="none" w:sz="0" w:space="0" w:color="auto"/>
      </w:divBdr>
      <w:divsChild>
        <w:div w:id="400828718">
          <w:marLeft w:val="504"/>
          <w:marRight w:val="0"/>
          <w:marTop w:val="360"/>
          <w:marBottom w:val="0"/>
          <w:divBdr>
            <w:top w:val="none" w:sz="0" w:space="0" w:color="auto"/>
            <w:left w:val="none" w:sz="0" w:space="0" w:color="auto"/>
            <w:bottom w:val="none" w:sz="0" w:space="0" w:color="auto"/>
            <w:right w:val="none" w:sz="0" w:space="0" w:color="auto"/>
          </w:divBdr>
        </w:div>
        <w:div w:id="1737318581">
          <w:marLeft w:val="504"/>
          <w:marRight w:val="0"/>
          <w:marTop w:val="360"/>
          <w:marBottom w:val="0"/>
          <w:divBdr>
            <w:top w:val="none" w:sz="0" w:space="0" w:color="auto"/>
            <w:left w:val="none" w:sz="0" w:space="0" w:color="auto"/>
            <w:bottom w:val="none" w:sz="0" w:space="0" w:color="auto"/>
            <w:right w:val="none" w:sz="0" w:space="0" w:color="auto"/>
          </w:divBdr>
        </w:div>
      </w:divsChild>
    </w:div>
    <w:div w:id="528908179">
      <w:bodyDiv w:val="1"/>
      <w:marLeft w:val="0"/>
      <w:marRight w:val="0"/>
      <w:marTop w:val="0"/>
      <w:marBottom w:val="0"/>
      <w:divBdr>
        <w:top w:val="none" w:sz="0" w:space="0" w:color="auto"/>
        <w:left w:val="none" w:sz="0" w:space="0" w:color="auto"/>
        <w:bottom w:val="none" w:sz="0" w:space="0" w:color="auto"/>
        <w:right w:val="none" w:sz="0" w:space="0" w:color="auto"/>
      </w:divBdr>
    </w:div>
    <w:div w:id="652294437">
      <w:bodyDiv w:val="1"/>
      <w:marLeft w:val="0"/>
      <w:marRight w:val="0"/>
      <w:marTop w:val="0"/>
      <w:marBottom w:val="0"/>
      <w:divBdr>
        <w:top w:val="none" w:sz="0" w:space="0" w:color="auto"/>
        <w:left w:val="none" w:sz="0" w:space="0" w:color="auto"/>
        <w:bottom w:val="none" w:sz="0" w:space="0" w:color="auto"/>
        <w:right w:val="none" w:sz="0" w:space="0" w:color="auto"/>
      </w:divBdr>
    </w:div>
    <w:div w:id="846407478">
      <w:bodyDiv w:val="1"/>
      <w:marLeft w:val="0"/>
      <w:marRight w:val="0"/>
      <w:marTop w:val="0"/>
      <w:marBottom w:val="0"/>
      <w:divBdr>
        <w:top w:val="none" w:sz="0" w:space="0" w:color="auto"/>
        <w:left w:val="none" w:sz="0" w:space="0" w:color="auto"/>
        <w:bottom w:val="none" w:sz="0" w:space="0" w:color="auto"/>
        <w:right w:val="none" w:sz="0" w:space="0" w:color="auto"/>
      </w:divBdr>
    </w:div>
    <w:div w:id="1269971809">
      <w:bodyDiv w:val="1"/>
      <w:marLeft w:val="0"/>
      <w:marRight w:val="0"/>
      <w:marTop w:val="0"/>
      <w:marBottom w:val="0"/>
      <w:divBdr>
        <w:top w:val="none" w:sz="0" w:space="0" w:color="auto"/>
        <w:left w:val="none" w:sz="0" w:space="0" w:color="auto"/>
        <w:bottom w:val="none" w:sz="0" w:space="0" w:color="auto"/>
        <w:right w:val="none" w:sz="0" w:space="0" w:color="auto"/>
      </w:divBdr>
    </w:div>
    <w:div w:id="1660114010">
      <w:bodyDiv w:val="1"/>
      <w:marLeft w:val="0"/>
      <w:marRight w:val="0"/>
      <w:marTop w:val="0"/>
      <w:marBottom w:val="0"/>
      <w:divBdr>
        <w:top w:val="none" w:sz="0" w:space="0" w:color="auto"/>
        <w:left w:val="none" w:sz="0" w:space="0" w:color="auto"/>
        <w:bottom w:val="none" w:sz="0" w:space="0" w:color="auto"/>
        <w:right w:val="none" w:sz="0" w:space="0" w:color="auto"/>
      </w:divBdr>
    </w:div>
    <w:div w:id="1873883088">
      <w:bodyDiv w:val="1"/>
      <w:marLeft w:val="0"/>
      <w:marRight w:val="0"/>
      <w:marTop w:val="0"/>
      <w:marBottom w:val="0"/>
      <w:divBdr>
        <w:top w:val="none" w:sz="0" w:space="0" w:color="auto"/>
        <w:left w:val="none" w:sz="0" w:space="0" w:color="auto"/>
        <w:bottom w:val="none" w:sz="0" w:space="0" w:color="auto"/>
        <w:right w:val="none" w:sz="0" w:space="0" w:color="auto"/>
      </w:divBdr>
    </w:div>
    <w:div w:id="1893535120">
      <w:bodyDiv w:val="1"/>
      <w:marLeft w:val="0"/>
      <w:marRight w:val="0"/>
      <w:marTop w:val="0"/>
      <w:marBottom w:val="0"/>
      <w:divBdr>
        <w:top w:val="none" w:sz="0" w:space="0" w:color="auto"/>
        <w:left w:val="none" w:sz="0" w:space="0" w:color="auto"/>
        <w:bottom w:val="none" w:sz="0" w:space="0" w:color="auto"/>
        <w:right w:val="none" w:sz="0" w:space="0" w:color="auto"/>
      </w:divBdr>
    </w:div>
    <w:div w:id="196800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harikishorepalanisamy@gmail.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harikishorepalanisam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79FB7F-8EF4-184B-9524-89FE99A3D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1235</Words>
  <Characters>7042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Curriculam Vitae</vt:lpstr>
    </vt:vector>
  </TitlesOfParts>
  <Company>Capgemini India Private Limited</Company>
  <LinksUpToDate>false</LinksUpToDate>
  <CharactersWithSpaces>8261</CharactersWithSpaces>
  <SharedDoc>false</SharedDoc>
  <HLinks>
    <vt:vector size="12" baseType="variant">
      <vt:variant>
        <vt:i4>393255</vt:i4>
      </vt:variant>
      <vt:variant>
        <vt:i4>3</vt:i4>
      </vt:variant>
      <vt:variant>
        <vt:i4>0</vt:i4>
      </vt:variant>
      <vt:variant>
        <vt:i4>5</vt:i4>
      </vt:variant>
      <vt:variant>
        <vt:lpwstr>mailto:avskishore@gmail.com</vt:lpwstr>
      </vt:variant>
      <vt:variant>
        <vt:lpwstr/>
      </vt:variant>
      <vt:variant>
        <vt:i4>393255</vt:i4>
      </vt:variant>
      <vt:variant>
        <vt:i4>0</vt:i4>
      </vt:variant>
      <vt:variant>
        <vt:i4>0</vt:i4>
      </vt:variant>
      <vt:variant>
        <vt:i4>5</vt:i4>
      </vt:variant>
      <vt:variant>
        <vt:lpwstr>mailto:avskishore@gmail.com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Curriculam Vitae</dc:title>
  <dc:subject>Pavan Kumar Nagumalli - CV</dc:subject>
  <dc:creator>Pavan Kumar Nagumalli</dc:creator>
  <cp:keywords>ASP.NET, C#, SQL SERVER</cp:keywords>
  <cp:lastModifiedBy>Palanisamy, Harikishore (GE Corporate, consultant)</cp:lastModifiedBy>
  <cp:revision>4</cp:revision>
  <cp:lastPrinted>2016-12-22T08:11:00Z</cp:lastPrinted>
  <dcterms:created xsi:type="dcterms:W3CDTF">2023-11-03T12:53:00Z</dcterms:created>
  <dcterms:modified xsi:type="dcterms:W3CDTF">2023-11-03T13:03:00Z</dcterms:modified>
  <cp:category>Confidential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Pavan Nagumalli</vt:lpwstr>
  </property>
  <property fmtid="{D5CDD505-2E9C-101B-9397-08002B2CF9AE}" pid="3" name="Purpose">
    <vt:lpwstr>Job Interviews</vt:lpwstr>
  </property>
</Properties>
</file>